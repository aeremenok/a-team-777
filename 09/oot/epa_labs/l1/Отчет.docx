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CE0" w:rsidRPr="00C14051" w:rsidRDefault="00C25CE0" w:rsidP="00C25CE0">
      <w:pPr>
        <w:ind w:left="-540"/>
        <w:jc w:val="center"/>
        <w:rPr>
          <w:rFonts w:ascii="Times New Roman" w:eastAsia="Times New Roman" w:hAnsi="Times New Roman"/>
          <w:kern w:val="1"/>
          <w:sz w:val="28"/>
          <w:szCs w:val="28"/>
          <w:lang w:eastAsia="ar-SA"/>
        </w:rPr>
      </w:pPr>
      <w:r w:rsidRPr="00C14051">
        <w:rPr>
          <w:rFonts w:ascii="Times New Roman" w:eastAsia="Times New Roman" w:hAnsi="Times New Roman"/>
          <w:kern w:val="1"/>
          <w:sz w:val="28"/>
          <w:szCs w:val="28"/>
          <w:lang w:eastAsia="ar-SA"/>
        </w:rPr>
        <w:t>Министерство Науки и Образования Российской Федерации</w:t>
      </w:r>
    </w:p>
    <w:p w:rsidR="00C25CE0" w:rsidRPr="00C14051" w:rsidRDefault="00C25CE0" w:rsidP="00C25CE0">
      <w:pPr>
        <w:ind w:left="284" w:right="850"/>
        <w:jc w:val="center"/>
        <w:rPr>
          <w:rFonts w:ascii="Times New Roman" w:eastAsia="Times New Roman" w:hAnsi="Times New Roman"/>
          <w:kern w:val="1"/>
          <w:sz w:val="28"/>
          <w:szCs w:val="28"/>
          <w:lang w:eastAsia="ar-SA"/>
        </w:rPr>
      </w:pPr>
      <w:r w:rsidRPr="00C14051">
        <w:rPr>
          <w:rFonts w:ascii="Times New Roman" w:eastAsia="Times New Roman" w:hAnsi="Times New Roman"/>
          <w:kern w:val="1"/>
          <w:sz w:val="28"/>
          <w:szCs w:val="28"/>
          <w:lang w:eastAsia="ar-SA"/>
        </w:rPr>
        <w:t>Санкт-Петербургский Государственный Электротехнический Университет «ЛЭТИ»</w:t>
      </w:r>
    </w:p>
    <w:p w:rsidR="00C25CE0" w:rsidRPr="00C14051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14051">
        <w:rPr>
          <w:rFonts w:ascii="Times New Roman" w:eastAsia="Times New Roman" w:hAnsi="Times New Roman"/>
          <w:kern w:val="1"/>
          <w:sz w:val="28"/>
          <w:szCs w:val="28"/>
          <w:lang w:eastAsia="ar-SA"/>
        </w:rPr>
        <w:t>Кафедра МО ЭВМ</w:t>
      </w: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Pr="00C14051" w:rsidRDefault="00C25CE0" w:rsidP="00C25CE0">
      <w:pPr>
        <w:ind w:left="-540"/>
        <w:jc w:val="center"/>
        <w:rPr>
          <w:rFonts w:ascii="Times New Roman" w:eastAsia="Times New Roman" w:hAnsi="Times New Roman"/>
          <w:kern w:val="1"/>
          <w:sz w:val="32"/>
          <w:szCs w:val="32"/>
          <w:lang w:eastAsia="ar-SA"/>
        </w:rPr>
      </w:pPr>
      <w:r w:rsidRPr="00C14051">
        <w:rPr>
          <w:rFonts w:ascii="Times New Roman" w:eastAsia="Times New Roman" w:hAnsi="Times New Roman"/>
          <w:kern w:val="1"/>
          <w:sz w:val="32"/>
          <w:szCs w:val="32"/>
          <w:lang w:eastAsia="ar-SA"/>
        </w:rPr>
        <w:t>Отчёт по лабораторной работе №</w:t>
      </w:r>
      <w:r>
        <w:rPr>
          <w:rFonts w:ascii="Times New Roman" w:eastAsia="Times New Roman" w:hAnsi="Times New Roman"/>
          <w:kern w:val="1"/>
          <w:sz w:val="32"/>
          <w:szCs w:val="32"/>
          <w:lang w:eastAsia="ar-SA"/>
        </w:rPr>
        <w:t>1</w:t>
      </w: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/>
          <w:b/>
          <w:sz w:val="32"/>
          <w:szCs w:val="32"/>
          <w:lang w:eastAsia="ar-SA"/>
        </w:rPr>
        <w:t>Программирование контейнерных классов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»</w:t>
      </w:r>
      <w:r w:rsidRPr="00225C6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/>
      </w:r>
      <w:r w:rsidRPr="00225C6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/>
      </w:r>
      <w:r w:rsidRPr="00225C6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/>
      </w: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ind w:left="6096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Выполнил: Эмман П.А.</w:t>
      </w:r>
    </w:p>
    <w:p w:rsidR="00C25CE0" w:rsidRDefault="00C25CE0" w:rsidP="00C25CE0">
      <w:pPr>
        <w:tabs>
          <w:tab w:val="left" w:pos="7371"/>
        </w:tabs>
        <w:spacing w:after="0" w:line="240" w:lineRule="auto"/>
        <w:ind w:left="7371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гр. 3351</w:t>
      </w:r>
    </w:p>
    <w:p w:rsidR="00C25CE0" w:rsidRDefault="00C25CE0" w:rsidP="00C25CE0">
      <w:pPr>
        <w:spacing w:after="0" w:line="240" w:lineRule="auto"/>
        <w:ind w:left="7371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ind w:left="6096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Проверил: Романенко С.А.</w:t>
      </w:r>
    </w:p>
    <w:p w:rsidR="00C25CE0" w:rsidRDefault="00C25CE0" w:rsidP="00C25CE0">
      <w:pPr>
        <w:spacing w:after="0" w:line="240" w:lineRule="auto"/>
        <w:ind w:left="6096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ind w:left="6096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ind w:left="6096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ind w:left="6096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Санкт-Петербург</w:t>
      </w:r>
    </w:p>
    <w:p w:rsidR="00C25CE0" w:rsidRDefault="00C25CE0" w:rsidP="00C25CE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2007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6700032"/>
        <w:docPartObj>
          <w:docPartGallery w:val="Table of Contents"/>
          <w:docPartUnique/>
        </w:docPartObj>
      </w:sdtPr>
      <w:sdtContent>
        <w:p w:rsidR="00C25CE0" w:rsidRDefault="00C25CE0">
          <w:pPr>
            <w:pStyle w:val="a3"/>
          </w:pPr>
          <w:r>
            <w:t>Оглавление</w:t>
          </w:r>
        </w:p>
        <w:p w:rsidR="0075735F" w:rsidRDefault="008A727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732C86">
            <w:instrText xml:space="preserve"> TOC \o "1-3" \h \z \u </w:instrText>
          </w:r>
          <w:r>
            <w:fldChar w:fldCharType="separate"/>
          </w:r>
          <w:hyperlink w:anchor="_Toc184387411" w:history="1">
            <w:r w:rsidR="0075735F" w:rsidRPr="002C283E">
              <w:rPr>
                <w:rStyle w:val="af0"/>
                <w:noProof/>
              </w:rPr>
              <w:t>1.</w:t>
            </w:r>
            <w:r w:rsidR="0075735F">
              <w:rPr>
                <w:noProof/>
              </w:rPr>
              <w:tab/>
            </w:r>
            <w:r w:rsidR="0075735F" w:rsidRPr="002C283E">
              <w:rPr>
                <w:rStyle w:val="af0"/>
                <w:noProof/>
              </w:rPr>
              <w:t>Постановка задачи</w:t>
            </w:r>
            <w:r w:rsidR="007573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35F">
              <w:rPr>
                <w:noProof/>
                <w:webHidden/>
              </w:rPr>
              <w:instrText xml:space="preserve"> PAGEREF _Toc184387411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3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35F" w:rsidRDefault="008A727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84387412" w:history="1">
            <w:r w:rsidR="0075735F" w:rsidRPr="002C283E">
              <w:rPr>
                <w:rStyle w:val="af0"/>
                <w:noProof/>
              </w:rPr>
              <w:t>2.</w:t>
            </w:r>
            <w:r w:rsidR="0075735F">
              <w:rPr>
                <w:noProof/>
              </w:rPr>
              <w:tab/>
            </w:r>
            <w:r w:rsidR="0075735F" w:rsidRPr="002C283E">
              <w:rPr>
                <w:rStyle w:val="af0"/>
                <w:noProof/>
              </w:rPr>
              <w:t>Ход работы</w:t>
            </w:r>
            <w:r w:rsidR="007573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35F">
              <w:rPr>
                <w:noProof/>
                <w:webHidden/>
              </w:rPr>
              <w:instrText xml:space="preserve"> PAGEREF _Toc184387412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3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35F" w:rsidRDefault="008A727B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84387413" w:history="1">
            <w:r w:rsidR="0075735F" w:rsidRPr="002C283E">
              <w:rPr>
                <w:rStyle w:val="af0"/>
                <w:rFonts w:eastAsia="Times New Roman"/>
                <w:noProof/>
              </w:rPr>
              <w:t>2.1.</w:t>
            </w:r>
            <w:r w:rsidR="0075735F">
              <w:rPr>
                <w:noProof/>
              </w:rPr>
              <w:tab/>
            </w:r>
            <w:r w:rsidR="0075735F" w:rsidRPr="002C283E">
              <w:rPr>
                <w:rStyle w:val="af0"/>
                <w:rFonts w:eastAsia="Times New Roman"/>
                <w:noProof/>
              </w:rPr>
              <w:t>Разработка программ в среде MS Visual C++</w:t>
            </w:r>
            <w:r w:rsidR="007573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35F">
              <w:rPr>
                <w:noProof/>
                <w:webHidden/>
              </w:rPr>
              <w:instrText xml:space="preserve"> PAGEREF _Toc184387413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3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35F" w:rsidRDefault="008A727B">
          <w:pPr>
            <w:pStyle w:val="2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184387414" w:history="1">
            <w:r w:rsidR="0075735F" w:rsidRPr="002C283E">
              <w:rPr>
                <w:rStyle w:val="af0"/>
                <w:rFonts w:eastAsia="Times New Roman"/>
                <w:noProof/>
              </w:rPr>
              <w:t>2.1.1.</w:t>
            </w:r>
            <w:r w:rsidR="0075735F">
              <w:rPr>
                <w:noProof/>
              </w:rPr>
              <w:tab/>
            </w:r>
            <w:r w:rsidR="0075735F" w:rsidRPr="002C283E">
              <w:rPr>
                <w:rStyle w:val="af0"/>
                <w:rFonts w:eastAsia="Times New Roman"/>
                <w:noProof/>
              </w:rPr>
              <w:t>Настройка среды. Выполнение индивидуального задания</w:t>
            </w:r>
            <w:r w:rsidR="007573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35F">
              <w:rPr>
                <w:noProof/>
                <w:webHidden/>
              </w:rPr>
              <w:instrText xml:space="preserve"> PAGEREF _Toc184387414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3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35F" w:rsidRDefault="008A727B">
          <w:pPr>
            <w:pStyle w:val="2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184387415" w:history="1">
            <w:r w:rsidR="0075735F" w:rsidRPr="002C283E">
              <w:rPr>
                <w:rStyle w:val="af0"/>
                <w:rFonts w:eastAsia="Times New Roman"/>
                <w:noProof/>
              </w:rPr>
              <w:t>2.1.2.</w:t>
            </w:r>
            <w:r w:rsidR="0075735F">
              <w:rPr>
                <w:noProof/>
              </w:rPr>
              <w:tab/>
            </w:r>
            <w:r w:rsidR="0075735F" w:rsidRPr="002C283E">
              <w:rPr>
                <w:rStyle w:val="af0"/>
                <w:rFonts w:eastAsia="Times New Roman"/>
                <w:noProof/>
              </w:rPr>
              <w:t>Работа в режиме отладки</w:t>
            </w:r>
            <w:r w:rsidR="007573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35F">
              <w:rPr>
                <w:noProof/>
                <w:webHidden/>
              </w:rPr>
              <w:instrText xml:space="preserve"> PAGEREF _Toc184387415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3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35F" w:rsidRDefault="008A727B">
          <w:pPr>
            <w:pStyle w:val="2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184387416" w:history="1">
            <w:r w:rsidR="0075735F" w:rsidRPr="002C283E">
              <w:rPr>
                <w:rStyle w:val="af0"/>
                <w:rFonts w:eastAsia="Times New Roman"/>
                <w:noProof/>
              </w:rPr>
              <w:t>2.1.3.</w:t>
            </w:r>
            <w:r w:rsidR="0075735F">
              <w:rPr>
                <w:noProof/>
              </w:rPr>
              <w:tab/>
            </w:r>
            <w:r w:rsidR="0075735F" w:rsidRPr="002C283E">
              <w:rPr>
                <w:rStyle w:val="af0"/>
                <w:rFonts w:eastAsia="Times New Roman"/>
                <w:noProof/>
              </w:rPr>
              <w:t>Исследование программы при помощи Profiler</w:t>
            </w:r>
            <w:r w:rsidR="007573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35F">
              <w:rPr>
                <w:noProof/>
                <w:webHidden/>
              </w:rPr>
              <w:instrText xml:space="preserve"> PAGEREF _Toc184387416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3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35F" w:rsidRDefault="008A727B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84387417" w:history="1">
            <w:r w:rsidR="0075735F" w:rsidRPr="002C283E">
              <w:rPr>
                <w:rStyle w:val="af0"/>
                <w:rFonts w:eastAsia="Times New Roman"/>
                <w:noProof/>
              </w:rPr>
              <w:t>2.2.</w:t>
            </w:r>
            <w:r w:rsidR="0075735F">
              <w:rPr>
                <w:noProof/>
              </w:rPr>
              <w:tab/>
            </w:r>
            <w:r w:rsidR="0075735F" w:rsidRPr="002C283E">
              <w:rPr>
                <w:rStyle w:val="af0"/>
                <w:rFonts w:eastAsia="Times New Roman"/>
                <w:noProof/>
              </w:rPr>
              <w:t>Применение стандартной библиотеки STL</w:t>
            </w:r>
            <w:r w:rsidR="007573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35F">
              <w:rPr>
                <w:noProof/>
                <w:webHidden/>
              </w:rPr>
              <w:instrText xml:space="preserve"> PAGEREF _Toc184387417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3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35F" w:rsidRDefault="008A727B">
          <w:pPr>
            <w:pStyle w:val="2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184387418" w:history="1">
            <w:r w:rsidR="0075735F" w:rsidRPr="002C283E">
              <w:rPr>
                <w:rStyle w:val="af0"/>
                <w:rFonts w:eastAsia="Times New Roman"/>
                <w:noProof/>
              </w:rPr>
              <w:t>2.2.1.</w:t>
            </w:r>
            <w:r w:rsidR="0075735F">
              <w:rPr>
                <w:noProof/>
              </w:rPr>
              <w:tab/>
            </w:r>
            <w:r w:rsidR="0075735F" w:rsidRPr="002C283E">
              <w:rPr>
                <w:rStyle w:val="af0"/>
                <w:rFonts w:eastAsia="Times New Roman"/>
                <w:noProof/>
              </w:rPr>
              <w:t>Составить консольные приложения, демонстрирующие основные операции с контейнерами и итераторами STL</w:t>
            </w:r>
            <w:r w:rsidR="007573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35F">
              <w:rPr>
                <w:noProof/>
                <w:webHidden/>
              </w:rPr>
              <w:instrText xml:space="preserve"> PAGEREF _Toc184387418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3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35F" w:rsidRDefault="008A727B">
          <w:pPr>
            <w:pStyle w:val="2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184387419" w:history="1">
            <w:r w:rsidR="0075735F" w:rsidRPr="002C283E">
              <w:rPr>
                <w:rStyle w:val="af0"/>
                <w:rFonts w:eastAsia="Times New Roman"/>
                <w:noProof/>
              </w:rPr>
              <w:t>2.2.2.</w:t>
            </w:r>
            <w:r w:rsidR="0075735F">
              <w:rPr>
                <w:noProof/>
              </w:rPr>
              <w:tab/>
            </w:r>
            <w:r w:rsidR="0075735F" w:rsidRPr="002C283E">
              <w:rPr>
                <w:rStyle w:val="af0"/>
                <w:rFonts w:eastAsia="Times New Roman"/>
                <w:noProof/>
              </w:rPr>
              <w:t>Реализовать новый шаблон контейнера и шаблон итератора для него по индивидуальному заданию</w:t>
            </w:r>
            <w:r w:rsidR="007573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35F">
              <w:rPr>
                <w:noProof/>
                <w:webHidden/>
              </w:rPr>
              <w:instrText xml:space="preserve"> PAGEREF _Toc184387419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3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35F" w:rsidRDefault="008A727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84387420" w:history="1">
            <w:r w:rsidR="0075735F" w:rsidRPr="002C283E">
              <w:rPr>
                <w:rStyle w:val="af0"/>
                <w:noProof/>
              </w:rPr>
              <w:t>3.</w:t>
            </w:r>
            <w:r w:rsidR="0075735F">
              <w:rPr>
                <w:noProof/>
              </w:rPr>
              <w:tab/>
            </w:r>
            <w:r w:rsidR="0075735F" w:rsidRPr="002C283E">
              <w:rPr>
                <w:rStyle w:val="af0"/>
                <w:noProof/>
              </w:rPr>
              <w:t>Выводы</w:t>
            </w:r>
            <w:r w:rsidR="007573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35F">
              <w:rPr>
                <w:noProof/>
                <w:webHidden/>
              </w:rPr>
              <w:instrText xml:space="preserve"> PAGEREF _Toc184387420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3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CE0" w:rsidRDefault="008A727B">
          <w:r>
            <w:fldChar w:fldCharType="end"/>
          </w:r>
        </w:p>
      </w:sdtContent>
    </w:sdt>
    <w:p w:rsidR="000D4080" w:rsidRDefault="000D4080"/>
    <w:p w:rsidR="00C25CE0" w:rsidRDefault="00C25CE0"/>
    <w:p w:rsidR="00C25CE0" w:rsidRDefault="00C25CE0"/>
    <w:p w:rsidR="00C25CE0" w:rsidRDefault="00C25CE0"/>
    <w:p w:rsidR="00C25CE0" w:rsidRDefault="00C25CE0">
      <w:r>
        <w:br w:type="page"/>
      </w:r>
    </w:p>
    <w:p w:rsidR="00C25CE0" w:rsidRDefault="00C25CE0" w:rsidP="00C25CE0">
      <w:pPr>
        <w:pStyle w:val="1"/>
        <w:numPr>
          <w:ilvl w:val="0"/>
          <w:numId w:val="1"/>
        </w:numPr>
      </w:pPr>
      <w:bookmarkStart w:id="0" w:name="_Toc184387411"/>
      <w:r>
        <w:lastRenderedPageBreak/>
        <w:t>Постановка задачи</w:t>
      </w:r>
      <w:bookmarkEnd w:id="0"/>
    </w:p>
    <w:p w:rsidR="0075735F" w:rsidRDefault="0075735F" w:rsidP="0075735F">
      <w:pPr>
        <w:pStyle w:val="a6"/>
        <w:ind w:left="792"/>
      </w:pPr>
    </w:p>
    <w:p w:rsidR="007B5B68" w:rsidRDefault="007B5B68" w:rsidP="007B5B68">
      <w:pPr>
        <w:pStyle w:val="a6"/>
        <w:numPr>
          <w:ilvl w:val="1"/>
          <w:numId w:val="3"/>
        </w:numPr>
      </w:pPr>
      <w:r>
        <w:t xml:space="preserve">Разработка программ в среде MS Visual C++ </w:t>
      </w:r>
    </w:p>
    <w:p w:rsidR="007B5B68" w:rsidRDefault="007B5B68" w:rsidP="007B5B68">
      <w:pPr>
        <w:pStyle w:val="a6"/>
        <w:numPr>
          <w:ilvl w:val="2"/>
          <w:numId w:val="3"/>
        </w:numPr>
      </w:pPr>
      <w:r>
        <w:t>Настройка среды. Выполнение индивидуального задания</w:t>
      </w:r>
    </w:p>
    <w:p w:rsidR="007B5B68" w:rsidRDefault="007B5B68" w:rsidP="007B5B68">
      <w:pPr>
        <w:pStyle w:val="a6"/>
        <w:numPr>
          <w:ilvl w:val="2"/>
          <w:numId w:val="3"/>
        </w:numPr>
      </w:pPr>
      <w:r>
        <w:t xml:space="preserve">Работа в режиме отладки </w:t>
      </w:r>
    </w:p>
    <w:p w:rsidR="007B5B68" w:rsidRDefault="007B5B68" w:rsidP="007B5B68">
      <w:pPr>
        <w:pStyle w:val="a6"/>
        <w:numPr>
          <w:ilvl w:val="2"/>
          <w:numId w:val="3"/>
        </w:numPr>
      </w:pPr>
      <w:r>
        <w:t xml:space="preserve">Исследование программы при помощи Profiler </w:t>
      </w:r>
    </w:p>
    <w:p w:rsidR="007B5B68" w:rsidRDefault="007B5B68" w:rsidP="007B5B68">
      <w:pPr>
        <w:pStyle w:val="a6"/>
        <w:numPr>
          <w:ilvl w:val="1"/>
          <w:numId w:val="3"/>
        </w:numPr>
      </w:pPr>
      <w:r>
        <w:t xml:space="preserve">Применение стандартной библиотеки STL </w:t>
      </w:r>
    </w:p>
    <w:p w:rsidR="007B5B68" w:rsidRDefault="007B5B68" w:rsidP="007B5B68">
      <w:pPr>
        <w:pStyle w:val="a6"/>
        <w:numPr>
          <w:ilvl w:val="2"/>
          <w:numId w:val="3"/>
        </w:numPr>
      </w:pPr>
      <w:r>
        <w:t xml:space="preserve">Составить консольные приложения, демонстрирующие основные операции с контейнерами и итераторами STL </w:t>
      </w:r>
    </w:p>
    <w:p w:rsidR="007B5B68" w:rsidRDefault="007B5B68" w:rsidP="007B5B68">
      <w:pPr>
        <w:pStyle w:val="a6"/>
        <w:numPr>
          <w:ilvl w:val="2"/>
          <w:numId w:val="3"/>
        </w:numPr>
      </w:pPr>
      <w:r>
        <w:t xml:space="preserve">Реализовать новый шаблон контейнера и шаблон итератора для него по индивидуальному заданию </w:t>
      </w:r>
    </w:p>
    <w:p w:rsidR="00C25CE0" w:rsidRPr="00C25CE0" w:rsidRDefault="00C25CE0" w:rsidP="00C25CE0"/>
    <w:p w:rsidR="008604B1" w:rsidRDefault="008604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5CE0" w:rsidRDefault="00C25CE0" w:rsidP="00C25CE0">
      <w:pPr>
        <w:pStyle w:val="1"/>
        <w:numPr>
          <w:ilvl w:val="0"/>
          <w:numId w:val="1"/>
        </w:numPr>
      </w:pPr>
      <w:bookmarkStart w:id="1" w:name="_Toc184387412"/>
      <w:r>
        <w:lastRenderedPageBreak/>
        <w:t>Ход работы</w:t>
      </w:r>
      <w:bookmarkEnd w:id="1"/>
    </w:p>
    <w:p w:rsidR="007B5B68" w:rsidRDefault="007B5B68" w:rsidP="00814BE7">
      <w:pPr>
        <w:pStyle w:val="2"/>
        <w:numPr>
          <w:ilvl w:val="1"/>
          <w:numId w:val="1"/>
        </w:numPr>
        <w:rPr>
          <w:rFonts w:eastAsia="Times New Roman"/>
        </w:rPr>
      </w:pPr>
      <w:bookmarkStart w:id="2" w:name="_Toc184387413"/>
      <w:r>
        <w:rPr>
          <w:rFonts w:eastAsia="Times New Roman"/>
        </w:rPr>
        <w:t>Разработка программ в среде MS Visual C++</w:t>
      </w:r>
      <w:bookmarkEnd w:id="2"/>
      <w:r>
        <w:rPr>
          <w:rFonts w:eastAsia="Times New Roman"/>
        </w:rPr>
        <w:t xml:space="preserve"> </w:t>
      </w:r>
    </w:p>
    <w:p w:rsidR="00F2051F" w:rsidRPr="00F2051F" w:rsidRDefault="00F2051F" w:rsidP="00F2051F"/>
    <w:p w:rsidR="007B5B68" w:rsidRDefault="007B5B68" w:rsidP="00814BE7">
      <w:pPr>
        <w:pStyle w:val="2"/>
        <w:numPr>
          <w:ilvl w:val="2"/>
          <w:numId w:val="1"/>
        </w:numPr>
        <w:rPr>
          <w:rFonts w:eastAsia="Times New Roman"/>
        </w:rPr>
      </w:pPr>
      <w:bookmarkStart w:id="3" w:name="_Toc184387414"/>
      <w:r>
        <w:rPr>
          <w:rFonts w:eastAsia="Times New Roman"/>
        </w:rPr>
        <w:t>Настройка среды. Выполнение индивидуального задания</w:t>
      </w:r>
      <w:bookmarkEnd w:id="3"/>
    </w:p>
    <w:p w:rsidR="00F2051F" w:rsidRPr="008604B1" w:rsidRDefault="00F2051F" w:rsidP="00F2051F">
      <w:pPr>
        <w:pStyle w:val="a6"/>
        <w:numPr>
          <w:ilvl w:val="0"/>
          <w:numId w:val="8"/>
        </w:numPr>
        <w:tabs>
          <w:tab w:val="left" w:pos="1428"/>
        </w:tabs>
      </w:pPr>
      <w:r w:rsidRPr="008604B1">
        <w:rPr>
          <w:iCs/>
        </w:rPr>
        <w:t>Найти проекты MFC Tutorial. Откомпилировать и выполнить пример TrialRun</w:t>
      </w:r>
      <w:r w:rsidR="008604B1" w:rsidRPr="008604B1">
        <w:rPr>
          <w:iCs/>
        </w:rPr>
        <w:t>.</w:t>
      </w:r>
      <w:r w:rsidRPr="008604B1">
        <w:t xml:space="preserve"> </w:t>
      </w:r>
    </w:p>
    <w:p w:rsidR="00F2051F" w:rsidRDefault="00F2051F" w:rsidP="00F2051F">
      <w:pPr>
        <w:pStyle w:val="a6"/>
        <w:ind w:left="1428"/>
      </w:pPr>
      <w:r>
        <w:rPr>
          <w:noProof/>
          <w:lang w:eastAsia="ru-RU"/>
        </w:rPr>
        <w:drawing>
          <wp:inline distT="0" distB="0" distL="0" distR="0">
            <wp:extent cx="3620133" cy="182936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372" cy="1828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51F" w:rsidRDefault="00F2051F" w:rsidP="00F2051F">
      <w:pPr>
        <w:pStyle w:val="a6"/>
        <w:numPr>
          <w:ilvl w:val="0"/>
          <w:numId w:val="8"/>
        </w:numPr>
        <w:tabs>
          <w:tab w:val="left" w:pos="1428"/>
        </w:tabs>
      </w:pPr>
      <w:r>
        <w:t>Индивидуальное задание</w:t>
      </w:r>
      <w:r w:rsidR="00DA6DF1">
        <w:t>:</w:t>
      </w:r>
    </w:p>
    <w:p w:rsidR="00F2051F" w:rsidRDefault="00F2051F" w:rsidP="008604B1">
      <w:pPr>
        <w:pStyle w:val="a6"/>
        <w:ind w:left="993"/>
        <w:rPr>
          <w:i/>
          <w:iCs/>
        </w:rPr>
      </w:pPr>
      <w:r>
        <w:rPr>
          <w:i/>
          <w:iCs/>
        </w:rPr>
        <w:t>Написать классы для создания графических объектов. Классы должны иметь общий абстрактный базовый класс Shape с чистыми виртуальными функциями</w:t>
      </w:r>
      <w:r w:rsidR="00DA6DF1">
        <w:rPr>
          <w:i/>
          <w:iCs/>
        </w:rPr>
        <w:t>.</w:t>
      </w:r>
      <w:r>
        <w:rPr>
          <w:i/>
          <w:iCs/>
        </w:rPr>
        <w:t xml:space="preserve"> </w:t>
      </w:r>
    </w:p>
    <w:p w:rsidR="00F2051F" w:rsidRDefault="00F2051F" w:rsidP="008604B1">
      <w:pPr>
        <w:pStyle w:val="a6"/>
        <w:ind w:left="993"/>
        <w:rPr>
          <w:i/>
          <w:iCs/>
        </w:rPr>
      </w:pPr>
      <w:r>
        <w:rPr>
          <w:i/>
          <w:iCs/>
        </w:rPr>
        <w:t>Необходимо использовать множественное наследование. В классах должны быть предусмотрены виртуальные функции для вывода информации об объектах в поток, а Shape должен иметь дружеств</w:t>
      </w:r>
      <w:r w:rsidR="00DA6DF1">
        <w:rPr>
          <w:i/>
          <w:iCs/>
        </w:rPr>
        <w:t>енный перегруженный оператор &lt;&lt;.</w:t>
      </w:r>
    </w:p>
    <w:p w:rsidR="00F2051F" w:rsidRPr="00DA6DF1" w:rsidRDefault="000E7AF9" w:rsidP="00F2051F">
      <w:pPr>
        <w:rPr>
          <w:rFonts w:ascii="Times New Roman" w:hAnsi="Times New Roman"/>
          <w:sz w:val="24"/>
          <w:szCs w:val="24"/>
        </w:rPr>
      </w:pPr>
      <w:r w:rsidRPr="00DA6DF1">
        <w:rPr>
          <w:rFonts w:ascii="Times New Roman" w:hAnsi="Times New Roman"/>
          <w:sz w:val="24"/>
          <w:szCs w:val="24"/>
        </w:rPr>
        <w:t xml:space="preserve">В соответствии с </w:t>
      </w:r>
      <w:r w:rsidR="008604B1" w:rsidRPr="00DA6DF1">
        <w:rPr>
          <w:rFonts w:ascii="Times New Roman" w:hAnsi="Times New Roman"/>
          <w:sz w:val="24"/>
          <w:szCs w:val="24"/>
        </w:rPr>
        <w:t>вариантом задания</w:t>
      </w:r>
      <w:r w:rsidRPr="00DA6DF1">
        <w:rPr>
          <w:rFonts w:ascii="Times New Roman" w:hAnsi="Times New Roman"/>
          <w:sz w:val="24"/>
          <w:szCs w:val="24"/>
        </w:rPr>
        <w:t xml:space="preserve"> необходимо реализовать </w:t>
      </w:r>
      <w:r w:rsidR="008604B1" w:rsidRPr="00DA6DF1">
        <w:rPr>
          <w:rFonts w:ascii="Times New Roman" w:hAnsi="Times New Roman"/>
          <w:sz w:val="24"/>
          <w:szCs w:val="24"/>
        </w:rPr>
        <w:t>элементы</w:t>
      </w:r>
      <w:r w:rsidRPr="00DA6DF1">
        <w:rPr>
          <w:rFonts w:ascii="Times New Roman" w:hAnsi="Times New Roman"/>
          <w:sz w:val="24"/>
          <w:szCs w:val="24"/>
        </w:rPr>
        <w:t>:</w:t>
      </w:r>
    </w:p>
    <w:p w:rsidR="000E7AF9" w:rsidRPr="00DA6DF1" w:rsidRDefault="000E7AF9" w:rsidP="000E7AF9">
      <w:pPr>
        <w:pStyle w:val="a8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A6DF1">
        <w:rPr>
          <w:rFonts w:ascii="Times New Roman" w:hAnsi="Times New Roman"/>
          <w:sz w:val="24"/>
          <w:szCs w:val="24"/>
        </w:rPr>
        <w:t>квадрат</w:t>
      </w:r>
    </w:p>
    <w:p w:rsidR="000E7AF9" w:rsidRPr="00DA6DF1" w:rsidRDefault="000E7AF9" w:rsidP="000E7AF9">
      <w:pPr>
        <w:pStyle w:val="a8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A6DF1">
        <w:rPr>
          <w:rFonts w:ascii="Times New Roman" w:hAnsi="Times New Roman"/>
          <w:sz w:val="24"/>
          <w:szCs w:val="24"/>
        </w:rPr>
        <w:t>ромб</w:t>
      </w:r>
    </w:p>
    <w:p w:rsidR="000E7AF9" w:rsidRPr="00DA6DF1" w:rsidRDefault="000E7AF9" w:rsidP="000E7AF9">
      <w:pPr>
        <w:pStyle w:val="a8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A6DF1">
        <w:rPr>
          <w:rFonts w:ascii="Times New Roman" w:hAnsi="Times New Roman"/>
          <w:sz w:val="24"/>
          <w:szCs w:val="24"/>
        </w:rPr>
        <w:t>текст</w:t>
      </w:r>
    </w:p>
    <w:p w:rsidR="000E7AF9" w:rsidRPr="00DA6DF1" w:rsidRDefault="000E7AF9" w:rsidP="000E7AF9">
      <w:pPr>
        <w:pStyle w:val="a8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A6DF1">
        <w:rPr>
          <w:rFonts w:ascii="Times New Roman" w:hAnsi="Times New Roman"/>
          <w:sz w:val="24"/>
          <w:szCs w:val="24"/>
        </w:rPr>
        <w:t>текст в квадрате</w:t>
      </w:r>
    </w:p>
    <w:p w:rsidR="00D34CB2" w:rsidRDefault="00D34CB2">
      <w:pPr>
        <w:rPr>
          <w:rFonts w:ascii="Times New Roman" w:hAnsi="Times New Roman"/>
          <w:color w:val="FF0000"/>
          <w:sz w:val="24"/>
          <w:szCs w:val="24"/>
          <w:highlight w:val="yellow"/>
        </w:rPr>
      </w:pPr>
      <w:r>
        <w:rPr>
          <w:rFonts w:ascii="Times New Roman" w:hAnsi="Times New Roman"/>
          <w:color w:val="FF0000"/>
          <w:sz w:val="24"/>
          <w:szCs w:val="24"/>
          <w:highlight w:val="yellow"/>
        </w:rPr>
        <w:br w:type="page"/>
      </w:r>
    </w:p>
    <w:p w:rsidR="00DA6DF1" w:rsidRPr="00D34CB2" w:rsidRDefault="00DA6DF1" w:rsidP="00CF2D75">
      <w:pPr>
        <w:pStyle w:val="a8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D34CB2">
        <w:rPr>
          <w:rFonts w:ascii="Times New Roman" w:hAnsi="Times New Roman"/>
          <w:sz w:val="24"/>
          <w:szCs w:val="24"/>
        </w:rPr>
        <w:lastRenderedPageBreak/>
        <w:t>Диаграмма разработанных и реализованных классов:</w:t>
      </w:r>
    </w:p>
    <w:p w:rsidR="00DA6DF1" w:rsidRDefault="00D34CB2" w:rsidP="00DA6DF1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6131586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F1" w:rsidRDefault="00DA6DF1" w:rsidP="00DA6DF1">
      <w:pPr>
        <w:ind w:left="360"/>
        <w:rPr>
          <w:rFonts w:ascii="Times New Roman" w:hAnsi="Times New Roman"/>
          <w:sz w:val="24"/>
          <w:szCs w:val="24"/>
        </w:rPr>
      </w:pPr>
    </w:p>
    <w:p w:rsidR="009A6450" w:rsidRDefault="009A6450">
      <w:pPr>
        <w:rPr>
          <w:rFonts w:ascii="Times New Roman" w:hAnsi="Times New Roman"/>
          <w:sz w:val="24"/>
          <w:szCs w:val="24"/>
        </w:rPr>
      </w:pPr>
    </w:p>
    <w:p w:rsidR="009A6450" w:rsidRDefault="009A6450">
      <w:pPr>
        <w:rPr>
          <w:rFonts w:ascii="Times New Roman" w:hAnsi="Times New Roman"/>
          <w:sz w:val="24"/>
          <w:szCs w:val="24"/>
        </w:rPr>
      </w:pPr>
    </w:p>
    <w:p w:rsidR="00DA6DF1" w:rsidRDefault="00DA6DF1" w:rsidP="009A6450">
      <w:pPr>
        <w:pStyle w:val="a8"/>
        <w:numPr>
          <w:ilvl w:val="0"/>
          <w:numId w:val="17"/>
        </w:numPr>
        <w:spacing w:after="0"/>
        <w:ind w:left="357" w:hanging="357"/>
        <w:rPr>
          <w:rFonts w:ascii="Times New Roman" w:hAnsi="Times New Roman"/>
          <w:sz w:val="24"/>
          <w:szCs w:val="24"/>
        </w:rPr>
      </w:pPr>
      <w:r w:rsidRPr="008253DF">
        <w:rPr>
          <w:rFonts w:ascii="Times New Roman" w:hAnsi="Times New Roman"/>
          <w:sz w:val="24"/>
          <w:szCs w:val="24"/>
        </w:rPr>
        <w:t>Заголовочные файлы для этих классов:</w:t>
      </w:r>
    </w:p>
    <w:p w:rsidR="008253DF" w:rsidRPr="009A6450" w:rsidRDefault="008253DF" w:rsidP="009A6450">
      <w:pPr>
        <w:pStyle w:val="3"/>
        <w:spacing w:before="0"/>
        <w:ind w:left="57" w:right="57"/>
        <w:rPr>
          <w:lang w:val="en-US"/>
        </w:rPr>
      </w:pPr>
      <w:r w:rsidRPr="009A6450">
        <w:rPr>
          <w:lang w:val="en-US"/>
        </w:rPr>
        <w:lastRenderedPageBreak/>
        <w:t>CShape.h</w:t>
      </w:r>
    </w:p>
    <w:p w:rsidR="009A6450" w:rsidRDefault="009A6450" w:rsidP="009A6450">
      <w:pPr>
        <w:pStyle w:val="af1"/>
        <w:ind w:left="57" w:right="57"/>
        <w:rPr>
          <w:lang w:val="ru-RU"/>
        </w:rPr>
      </w:pPr>
    </w:p>
    <w:p w:rsidR="008253DF" w:rsidRPr="008253DF" w:rsidRDefault="008253DF" w:rsidP="009A6450">
      <w:pPr>
        <w:pStyle w:val="af1"/>
        <w:ind w:left="57" w:right="57"/>
      </w:pPr>
      <w:r w:rsidRPr="008253DF">
        <w:t>#ifndef _CSHAPE_H</w:t>
      </w:r>
    </w:p>
    <w:p w:rsidR="008253DF" w:rsidRPr="008253DF" w:rsidRDefault="008253DF" w:rsidP="009A6450">
      <w:pPr>
        <w:pStyle w:val="af1"/>
        <w:ind w:left="57" w:right="57"/>
      </w:pPr>
      <w:r w:rsidRPr="008253DF">
        <w:t>#define _CSHAPE_H</w:t>
      </w:r>
    </w:p>
    <w:p w:rsidR="008253DF" w:rsidRPr="008253DF" w:rsidRDefault="008253DF" w:rsidP="009A6450">
      <w:pPr>
        <w:pStyle w:val="af1"/>
        <w:ind w:left="57" w:right="57"/>
      </w:pPr>
      <w:r w:rsidRPr="008253DF">
        <w:t>#include "iostream.h"</w:t>
      </w:r>
    </w:p>
    <w:p w:rsidR="008253DF" w:rsidRPr="008253DF" w:rsidRDefault="008253DF" w:rsidP="009A6450">
      <w:pPr>
        <w:pStyle w:val="af1"/>
        <w:ind w:left="57" w:right="57"/>
      </w:pPr>
      <w:r w:rsidRPr="008253DF">
        <w:t>//фигура</w:t>
      </w:r>
    </w:p>
    <w:p w:rsidR="008253DF" w:rsidRPr="008253DF" w:rsidRDefault="008253DF" w:rsidP="009A6450">
      <w:pPr>
        <w:pStyle w:val="af1"/>
        <w:ind w:left="57" w:right="57"/>
      </w:pPr>
      <w:r w:rsidRPr="008253DF">
        <w:t>//##ModelId=47532D07006D</w:t>
      </w:r>
    </w:p>
    <w:p w:rsidR="008253DF" w:rsidRPr="008253DF" w:rsidRDefault="008253DF" w:rsidP="009A6450">
      <w:pPr>
        <w:pStyle w:val="af1"/>
        <w:ind w:left="57" w:right="57"/>
      </w:pPr>
      <w:r w:rsidRPr="008253DF">
        <w:t>class CShape{</w:t>
      </w:r>
    </w:p>
    <w:p w:rsidR="008253DF" w:rsidRPr="008253DF" w:rsidRDefault="008253DF" w:rsidP="009A6450">
      <w:pPr>
        <w:pStyle w:val="af1"/>
        <w:ind w:left="57" w:right="57"/>
      </w:pPr>
      <w:r w:rsidRPr="008253DF">
        <w:t>private: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//##ModelId=47532D07006E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static int KOL;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//##ModelId=47532D07006F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const int id;</w:t>
      </w:r>
    </w:p>
    <w:p w:rsidR="008253DF" w:rsidRPr="008253DF" w:rsidRDefault="008253DF" w:rsidP="009A6450">
      <w:pPr>
        <w:pStyle w:val="af1"/>
        <w:ind w:left="57" w:right="57"/>
      </w:pPr>
      <w:r w:rsidRPr="008253DF">
        <w:t>protected: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//##ModelId=47532D070070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double x;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//##ModelId=47532D07007D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double y;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//constructors &amp; desctuctors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//##ModelId=47532D07007E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CShape(double x, double y);</w:t>
      </w:r>
    </w:p>
    <w:p w:rsidR="008253DF" w:rsidRPr="008253DF" w:rsidRDefault="008253DF" w:rsidP="009A6450">
      <w:pPr>
        <w:pStyle w:val="af1"/>
        <w:ind w:left="57" w:right="57"/>
      </w:pPr>
    </w:p>
    <w:p w:rsidR="008253DF" w:rsidRPr="008253DF" w:rsidRDefault="008253DF" w:rsidP="009A6450">
      <w:pPr>
        <w:pStyle w:val="af1"/>
        <w:ind w:left="57" w:right="57"/>
      </w:pPr>
      <w:r w:rsidRPr="008253DF">
        <w:tab/>
        <w:t>//re-defined function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//##ModelId=47532D070081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virtual ostream&amp; printInfo(ostream&amp;os) const;</w:t>
      </w:r>
    </w:p>
    <w:p w:rsidR="008253DF" w:rsidRPr="008253DF" w:rsidRDefault="008253DF" w:rsidP="009A6450">
      <w:pPr>
        <w:pStyle w:val="af1"/>
        <w:ind w:left="57" w:right="57"/>
      </w:pPr>
    </w:p>
    <w:p w:rsidR="008253DF" w:rsidRPr="008253DF" w:rsidRDefault="008253DF" w:rsidP="009A6450">
      <w:pPr>
        <w:pStyle w:val="af1"/>
        <w:ind w:left="57" w:right="57"/>
      </w:pPr>
      <w:r w:rsidRPr="008253DF">
        <w:t>public: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//constructors &amp; desctuctors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//##ModelId=47532D07008D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virtual ~CShape();</w:t>
      </w:r>
    </w:p>
    <w:p w:rsidR="008253DF" w:rsidRPr="008253DF" w:rsidRDefault="008253DF" w:rsidP="009A6450">
      <w:pPr>
        <w:pStyle w:val="af1"/>
        <w:ind w:left="57" w:right="57"/>
      </w:pPr>
    </w:p>
    <w:p w:rsidR="008253DF" w:rsidRPr="008253DF" w:rsidRDefault="008253DF" w:rsidP="009A6450">
      <w:pPr>
        <w:pStyle w:val="af1"/>
        <w:ind w:left="57" w:right="57"/>
      </w:pPr>
      <w:r w:rsidRPr="008253DF">
        <w:tab/>
        <w:t>//getters</w:t>
      </w:r>
      <w:r w:rsidRPr="008253DF">
        <w:tab/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//##ModelId=47532D07008F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const double getX() const;</w:t>
      </w:r>
      <w:r w:rsidRPr="008253DF">
        <w:tab/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//##ModelId=47532D070091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const double getY() const;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//##ModelId=47532D070093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const int getID() const;</w:t>
      </w:r>
    </w:p>
    <w:p w:rsidR="008253DF" w:rsidRPr="008253DF" w:rsidRDefault="008253DF" w:rsidP="009A6450">
      <w:pPr>
        <w:pStyle w:val="af1"/>
        <w:ind w:left="57" w:right="57"/>
      </w:pPr>
    </w:p>
    <w:p w:rsidR="008253DF" w:rsidRPr="008253DF" w:rsidRDefault="008253DF" w:rsidP="009A6450">
      <w:pPr>
        <w:pStyle w:val="af1"/>
        <w:ind w:left="57" w:right="57"/>
      </w:pPr>
      <w:r w:rsidRPr="008253DF">
        <w:tab/>
        <w:t>//setters</w:t>
      </w:r>
      <w:r w:rsidRPr="008253DF">
        <w:tab/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//##ModelId=47532D070095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void setX(double newX);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//##ModelId=47532D07009C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void setY(double newY);</w:t>
      </w:r>
    </w:p>
    <w:p w:rsidR="008253DF" w:rsidRPr="008253DF" w:rsidRDefault="008253DF" w:rsidP="009A6450">
      <w:pPr>
        <w:pStyle w:val="af1"/>
        <w:ind w:left="57" w:right="57"/>
      </w:pPr>
    </w:p>
    <w:p w:rsidR="008253DF" w:rsidRPr="008253DF" w:rsidRDefault="008253DF" w:rsidP="009A6450">
      <w:pPr>
        <w:pStyle w:val="af1"/>
        <w:ind w:left="57" w:right="57"/>
      </w:pPr>
      <w:r w:rsidRPr="008253DF">
        <w:tab/>
        <w:t>//re-defined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//##ModelId=47532D0700B0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friend ostream&amp; operator&lt;&lt;(ostream&amp; o, const CShape&amp; rhs);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//##ModelId=47532D07009E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virtual bool operator==(const CShape&amp; rhs) const;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//some user-functions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//##ModelId=47532D0700A1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void moveX(double deltaX);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//##ModelId=47532D0700A3</w:t>
      </w:r>
    </w:p>
    <w:p w:rsidR="008253DF" w:rsidRPr="008253DF" w:rsidRDefault="008253DF" w:rsidP="009A6450">
      <w:pPr>
        <w:pStyle w:val="af1"/>
        <w:ind w:left="57" w:right="57"/>
      </w:pPr>
      <w:r w:rsidRPr="008253DF">
        <w:lastRenderedPageBreak/>
        <w:tab/>
        <w:t>void moveY(double deltaY);</w:t>
      </w:r>
    </w:p>
    <w:p w:rsidR="008253DF" w:rsidRPr="008253DF" w:rsidRDefault="008253DF" w:rsidP="009A6450">
      <w:pPr>
        <w:pStyle w:val="af1"/>
        <w:ind w:left="57" w:right="57"/>
      </w:pPr>
    </w:p>
    <w:p w:rsidR="008253DF" w:rsidRPr="008253DF" w:rsidRDefault="008253DF" w:rsidP="009A6450">
      <w:pPr>
        <w:pStyle w:val="af1"/>
        <w:ind w:left="57" w:right="57"/>
      </w:pPr>
      <w:r w:rsidRPr="008253DF">
        <w:tab/>
        <w:t>//pure virtual function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//##ModelId=47532D0700AC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virtual double S()const = 0;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//##ModelId=47532D0700AE</w:t>
      </w:r>
    </w:p>
    <w:p w:rsidR="008253DF" w:rsidRPr="008253DF" w:rsidRDefault="008253DF" w:rsidP="009A6450">
      <w:pPr>
        <w:pStyle w:val="af1"/>
        <w:ind w:left="57" w:right="57"/>
      </w:pPr>
      <w:r w:rsidRPr="008253DF">
        <w:tab/>
        <w:t>virtual double P()const = 0;</w:t>
      </w:r>
    </w:p>
    <w:p w:rsidR="008253DF" w:rsidRPr="008253DF" w:rsidRDefault="008253DF" w:rsidP="009A6450">
      <w:pPr>
        <w:pStyle w:val="af1"/>
        <w:ind w:left="57" w:right="57"/>
      </w:pPr>
      <w:r w:rsidRPr="008253DF">
        <w:t>};</w:t>
      </w:r>
    </w:p>
    <w:p w:rsidR="008253DF" w:rsidRPr="008253DF" w:rsidRDefault="008253DF" w:rsidP="009A6450">
      <w:pPr>
        <w:pStyle w:val="af1"/>
        <w:ind w:left="57" w:right="57"/>
      </w:pPr>
      <w:r w:rsidRPr="008253DF">
        <w:t>#endif</w:t>
      </w:r>
    </w:p>
    <w:p w:rsidR="00DA6DF1" w:rsidRPr="009A6450" w:rsidRDefault="008253DF" w:rsidP="008253DF">
      <w:pPr>
        <w:pStyle w:val="3"/>
        <w:rPr>
          <w:lang w:val="en-US"/>
        </w:rPr>
      </w:pPr>
      <w:r w:rsidRPr="009A6450">
        <w:rPr>
          <w:lang w:val="en-US"/>
        </w:rPr>
        <w:t>CDiamond.h</w:t>
      </w:r>
    </w:p>
    <w:p w:rsidR="008253DF" w:rsidRPr="008253DF" w:rsidRDefault="008253DF" w:rsidP="008253DF">
      <w:pPr>
        <w:pStyle w:val="af1"/>
      </w:pPr>
      <w:r w:rsidRPr="008253DF">
        <w:t>#ifndef _CCDIAMOND_H</w:t>
      </w:r>
    </w:p>
    <w:p w:rsidR="008253DF" w:rsidRPr="008253DF" w:rsidRDefault="008253DF" w:rsidP="008253DF">
      <w:pPr>
        <w:pStyle w:val="af1"/>
      </w:pPr>
      <w:r w:rsidRPr="008253DF">
        <w:t>#define _CCDIAMOND_H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>#include "CShape.h"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>//фигура</w:t>
      </w:r>
    </w:p>
    <w:p w:rsidR="008253DF" w:rsidRPr="008253DF" w:rsidRDefault="008253DF" w:rsidP="008253DF">
      <w:pPr>
        <w:pStyle w:val="af1"/>
      </w:pPr>
      <w:r w:rsidRPr="008253DF">
        <w:t>//##ModelId=47532D0700BB</w:t>
      </w:r>
    </w:p>
    <w:p w:rsidR="008253DF" w:rsidRPr="008253DF" w:rsidRDefault="008253DF" w:rsidP="008253DF">
      <w:pPr>
        <w:pStyle w:val="af1"/>
      </w:pPr>
      <w:r w:rsidRPr="008253DF">
        <w:t>class CDiamond: public CShape{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>private:</w:t>
      </w:r>
    </w:p>
    <w:p w:rsidR="008253DF" w:rsidRPr="008253DF" w:rsidRDefault="008253DF" w:rsidP="008253DF">
      <w:pPr>
        <w:pStyle w:val="af1"/>
      </w:pPr>
      <w:r w:rsidRPr="008253DF">
        <w:tab/>
        <w:t>//##ModelId=47532D0700CC</w:t>
      </w:r>
    </w:p>
    <w:p w:rsidR="008253DF" w:rsidRPr="008253DF" w:rsidRDefault="008253DF" w:rsidP="008253DF">
      <w:pPr>
        <w:pStyle w:val="af1"/>
      </w:pPr>
      <w:r w:rsidRPr="008253DF">
        <w:tab/>
        <w:t>static int KOLdiamond;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ab/>
      </w:r>
    </w:p>
    <w:p w:rsidR="008253DF" w:rsidRPr="008253DF" w:rsidRDefault="008253DF" w:rsidP="008253DF">
      <w:pPr>
        <w:pStyle w:val="af1"/>
      </w:pPr>
      <w:r w:rsidRPr="008253DF">
        <w:t>protected: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ab/>
        <w:t>//##ModelId=47532D0700CD</w:t>
      </w:r>
    </w:p>
    <w:p w:rsidR="008253DF" w:rsidRPr="008253DF" w:rsidRDefault="008253DF" w:rsidP="008253DF">
      <w:pPr>
        <w:pStyle w:val="af1"/>
      </w:pPr>
      <w:r w:rsidRPr="008253DF">
        <w:tab/>
        <w:t>const int idDiamond;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ab/>
      </w:r>
    </w:p>
    <w:p w:rsidR="008253DF" w:rsidRPr="008253DF" w:rsidRDefault="008253DF" w:rsidP="008253DF">
      <w:pPr>
        <w:pStyle w:val="af1"/>
      </w:pPr>
      <w:r w:rsidRPr="008253DF">
        <w:tab/>
        <w:t>//длина стороны</w:t>
      </w:r>
    </w:p>
    <w:p w:rsidR="008253DF" w:rsidRPr="008253DF" w:rsidRDefault="008253DF" w:rsidP="008253DF">
      <w:pPr>
        <w:pStyle w:val="af1"/>
      </w:pPr>
      <w:r w:rsidRPr="008253DF">
        <w:tab/>
        <w:t>//##ModelId=47532D0700CE</w:t>
      </w:r>
    </w:p>
    <w:p w:rsidR="008253DF" w:rsidRPr="008253DF" w:rsidRDefault="008253DF" w:rsidP="008253DF">
      <w:pPr>
        <w:pStyle w:val="af1"/>
      </w:pPr>
      <w:r w:rsidRPr="008253DF">
        <w:tab/>
        <w:t>double l;</w:t>
      </w:r>
    </w:p>
    <w:p w:rsidR="008253DF" w:rsidRPr="008253DF" w:rsidRDefault="008253DF" w:rsidP="008253DF">
      <w:pPr>
        <w:pStyle w:val="af1"/>
      </w:pPr>
      <w:r w:rsidRPr="008253DF">
        <w:tab/>
        <w:t>//##ModelId=47532D0700CF</w:t>
      </w:r>
    </w:p>
    <w:p w:rsidR="008253DF" w:rsidRPr="008253DF" w:rsidRDefault="008253DF" w:rsidP="008253DF">
      <w:pPr>
        <w:pStyle w:val="af1"/>
      </w:pPr>
      <w:r w:rsidRPr="008253DF">
        <w:tab/>
        <w:t>double u; //угол</w:t>
      </w:r>
    </w:p>
    <w:p w:rsidR="008253DF" w:rsidRPr="008253DF" w:rsidRDefault="008253DF" w:rsidP="008253DF">
      <w:pPr>
        <w:pStyle w:val="af1"/>
      </w:pPr>
      <w:r w:rsidRPr="008253DF">
        <w:tab/>
      </w:r>
    </w:p>
    <w:p w:rsidR="008253DF" w:rsidRPr="008253DF" w:rsidRDefault="008253DF" w:rsidP="008253DF">
      <w:pPr>
        <w:pStyle w:val="af1"/>
      </w:pPr>
      <w:r w:rsidRPr="008253DF">
        <w:tab/>
        <w:t>//re-defined function</w:t>
      </w:r>
    </w:p>
    <w:p w:rsidR="008253DF" w:rsidRPr="008253DF" w:rsidRDefault="008253DF" w:rsidP="008253DF">
      <w:pPr>
        <w:pStyle w:val="af1"/>
      </w:pPr>
      <w:r w:rsidRPr="008253DF">
        <w:tab/>
        <w:t>//##ModelId=47532D0700DA</w:t>
      </w:r>
    </w:p>
    <w:p w:rsidR="008253DF" w:rsidRPr="008253DF" w:rsidRDefault="008253DF" w:rsidP="008253DF">
      <w:pPr>
        <w:pStyle w:val="af1"/>
      </w:pPr>
      <w:r w:rsidRPr="008253DF">
        <w:tab/>
        <w:t>virtual ostream&amp; printInfo(ostream&amp;os) const;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>public:</w:t>
      </w:r>
    </w:p>
    <w:p w:rsidR="008253DF" w:rsidRPr="008253DF" w:rsidRDefault="008253DF" w:rsidP="008253DF">
      <w:pPr>
        <w:pStyle w:val="af1"/>
      </w:pPr>
      <w:r w:rsidRPr="008253DF">
        <w:tab/>
        <w:t>//constructors &amp; desctuctors</w:t>
      </w:r>
    </w:p>
    <w:p w:rsidR="008253DF" w:rsidRPr="008253DF" w:rsidRDefault="008253DF" w:rsidP="008253DF">
      <w:pPr>
        <w:pStyle w:val="af1"/>
      </w:pPr>
      <w:r w:rsidRPr="008253DF">
        <w:tab/>
        <w:t>//##ModelId=47532D0700DD</w:t>
      </w:r>
    </w:p>
    <w:p w:rsidR="008253DF" w:rsidRPr="008253DF" w:rsidRDefault="008253DF" w:rsidP="008253DF">
      <w:pPr>
        <w:pStyle w:val="af1"/>
      </w:pPr>
      <w:r w:rsidRPr="008253DF">
        <w:tab/>
        <w:t>CDiamond(double x, double y, double l, double u);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ab/>
        <w:t>//constructors &amp; desctuctors</w:t>
      </w:r>
    </w:p>
    <w:p w:rsidR="008253DF" w:rsidRPr="008253DF" w:rsidRDefault="008253DF" w:rsidP="008253DF">
      <w:pPr>
        <w:pStyle w:val="af1"/>
      </w:pPr>
      <w:r w:rsidRPr="008253DF">
        <w:tab/>
        <w:t>//##ModelId=47532D0700E2</w:t>
      </w:r>
    </w:p>
    <w:p w:rsidR="008253DF" w:rsidRPr="008253DF" w:rsidRDefault="008253DF" w:rsidP="008253DF">
      <w:pPr>
        <w:pStyle w:val="af1"/>
      </w:pPr>
      <w:r w:rsidRPr="008253DF">
        <w:tab/>
        <w:t>~CDiamond();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ab/>
        <w:t>//getters</w:t>
      </w:r>
    </w:p>
    <w:p w:rsidR="008253DF" w:rsidRPr="008253DF" w:rsidRDefault="008253DF" w:rsidP="008253DF">
      <w:pPr>
        <w:pStyle w:val="af1"/>
      </w:pPr>
      <w:r w:rsidRPr="008253DF">
        <w:tab/>
        <w:t>//##ModelId=47532D0700EA</w:t>
      </w:r>
    </w:p>
    <w:p w:rsidR="008253DF" w:rsidRPr="008253DF" w:rsidRDefault="008253DF" w:rsidP="008253DF">
      <w:pPr>
        <w:pStyle w:val="af1"/>
      </w:pPr>
      <w:r w:rsidRPr="008253DF">
        <w:tab/>
        <w:t>const double getL() const;</w:t>
      </w:r>
    </w:p>
    <w:p w:rsidR="008253DF" w:rsidRPr="008253DF" w:rsidRDefault="008253DF" w:rsidP="008253DF">
      <w:pPr>
        <w:pStyle w:val="af1"/>
      </w:pPr>
      <w:r w:rsidRPr="008253DF">
        <w:tab/>
        <w:t>//##ModelId=47532D0700EC</w:t>
      </w:r>
    </w:p>
    <w:p w:rsidR="008253DF" w:rsidRPr="008253DF" w:rsidRDefault="008253DF" w:rsidP="008253DF">
      <w:pPr>
        <w:pStyle w:val="af1"/>
      </w:pPr>
      <w:r w:rsidRPr="008253DF">
        <w:tab/>
        <w:t>const double getU() const;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ab/>
        <w:t>//setters</w:t>
      </w:r>
    </w:p>
    <w:p w:rsidR="008253DF" w:rsidRPr="008253DF" w:rsidRDefault="008253DF" w:rsidP="008253DF">
      <w:pPr>
        <w:pStyle w:val="af1"/>
      </w:pPr>
      <w:r w:rsidRPr="008253DF">
        <w:tab/>
        <w:t>//##ModelId=47532D0700EE</w:t>
      </w:r>
    </w:p>
    <w:p w:rsidR="008253DF" w:rsidRPr="008253DF" w:rsidRDefault="008253DF" w:rsidP="008253DF">
      <w:pPr>
        <w:pStyle w:val="af1"/>
      </w:pPr>
      <w:r w:rsidRPr="008253DF">
        <w:tab/>
        <w:t>void setL(double newL);</w:t>
      </w:r>
    </w:p>
    <w:p w:rsidR="008253DF" w:rsidRPr="008253DF" w:rsidRDefault="008253DF" w:rsidP="008253DF">
      <w:pPr>
        <w:pStyle w:val="af1"/>
      </w:pPr>
      <w:r w:rsidRPr="008253DF">
        <w:tab/>
        <w:t>//##ModelId=47532D0700F0</w:t>
      </w:r>
    </w:p>
    <w:p w:rsidR="008253DF" w:rsidRPr="008253DF" w:rsidRDefault="008253DF" w:rsidP="008253DF">
      <w:pPr>
        <w:pStyle w:val="af1"/>
      </w:pPr>
      <w:r w:rsidRPr="008253DF">
        <w:tab/>
        <w:t>void setU(double newU);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ab/>
      </w:r>
    </w:p>
    <w:p w:rsidR="008253DF" w:rsidRPr="008253DF" w:rsidRDefault="008253DF" w:rsidP="008253DF">
      <w:pPr>
        <w:pStyle w:val="af1"/>
      </w:pPr>
      <w:r w:rsidRPr="008253DF">
        <w:tab/>
        <w:t>//pure virtual function</w:t>
      </w:r>
    </w:p>
    <w:p w:rsidR="008253DF" w:rsidRPr="008253DF" w:rsidRDefault="008253DF" w:rsidP="008253DF">
      <w:pPr>
        <w:pStyle w:val="af1"/>
      </w:pPr>
      <w:r w:rsidRPr="008253DF">
        <w:tab/>
        <w:t>//##ModelId=47532D0700F2</w:t>
      </w:r>
    </w:p>
    <w:p w:rsidR="008253DF" w:rsidRPr="008253DF" w:rsidRDefault="008253DF" w:rsidP="008253DF">
      <w:pPr>
        <w:pStyle w:val="af1"/>
      </w:pPr>
      <w:r w:rsidRPr="008253DF">
        <w:tab/>
        <w:t>double S()const;</w:t>
      </w:r>
    </w:p>
    <w:p w:rsidR="008253DF" w:rsidRPr="008253DF" w:rsidRDefault="008253DF" w:rsidP="008253DF">
      <w:pPr>
        <w:pStyle w:val="af1"/>
      </w:pPr>
      <w:r w:rsidRPr="008253DF">
        <w:tab/>
        <w:t>//##ModelId=47532D0700FB</w:t>
      </w:r>
    </w:p>
    <w:p w:rsidR="008253DF" w:rsidRPr="008253DF" w:rsidRDefault="008253DF" w:rsidP="008253DF">
      <w:pPr>
        <w:pStyle w:val="af1"/>
      </w:pPr>
      <w:r w:rsidRPr="008253DF">
        <w:tab/>
        <w:t>double P()const;</w:t>
      </w:r>
    </w:p>
    <w:p w:rsidR="008253DF" w:rsidRPr="008253DF" w:rsidRDefault="008253DF" w:rsidP="008253DF">
      <w:pPr>
        <w:pStyle w:val="af1"/>
      </w:pPr>
      <w:r w:rsidRPr="008253DF">
        <w:t>};</w:t>
      </w:r>
    </w:p>
    <w:p w:rsidR="008253DF" w:rsidRPr="008253DF" w:rsidRDefault="008253DF" w:rsidP="008253DF">
      <w:pPr>
        <w:pStyle w:val="af1"/>
      </w:pPr>
      <w:r w:rsidRPr="008253DF">
        <w:t>#endif</w:t>
      </w:r>
    </w:p>
    <w:p w:rsidR="008253DF" w:rsidRDefault="008253DF" w:rsidP="008253DF">
      <w:pPr>
        <w:pStyle w:val="3"/>
        <w:rPr>
          <w:lang w:val="en-US"/>
        </w:rPr>
      </w:pPr>
      <w:r w:rsidRPr="009A6450">
        <w:rPr>
          <w:lang w:val="en-US"/>
        </w:rPr>
        <w:t>CSquare.h</w:t>
      </w:r>
    </w:p>
    <w:p w:rsidR="008253DF" w:rsidRPr="008253DF" w:rsidRDefault="008253DF" w:rsidP="008253DF">
      <w:pPr>
        <w:pStyle w:val="af1"/>
      </w:pPr>
      <w:r w:rsidRPr="008253DF">
        <w:t>#ifndef _CSQUARE_H</w:t>
      </w:r>
    </w:p>
    <w:p w:rsidR="008253DF" w:rsidRPr="008253DF" w:rsidRDefault="008253DF" w:rsidP="008253DF">
      <w:pPr>
        <w:pStyle w:val="af1"/>
      </w:pPr>
      <w:r w:rsidRPr="008253DF">
        <w:t>#define _CSQUARE_H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>#include "CShape.h"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>//фигура</w:t>
      </w:r>
    </w:p>
    <w:p w:rsidR="008253DF" w:rsidRPr="008253DF" w:rsidRDefault="008253DF" w:rsidP="008253DF">
      <w:pPr>
        <w:pStyle w:val="af1"/>
      </w:pPr>
      <w:r w:rsidRPr="008253DF">
        <w:t>//##ModelId=47532D070023</w:t>
      </w:r>
    </w:p>
    <w:p w:rsidR="008253DF" w:rsidRPr="008253DF" w:rsidRDefault="008253DF" w:rsidP="008253DF">
      <w:pPr>
        <w:pStyle w:val="af1"/>
      </w:pPr>
      <w:r w:rsidRPr="008253DF">
        <w:t>class CSquare: public virtual CShape{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>private:</w:t>
      </w:r>
    </w:p>
    <w:p w:rsidR="008253DF" w:rsidRPr="008253DF" w:rsidRDefault="008253DF" w:rsidP="008253DF">
      <w:pPr>
        <w:pStyle w:val="af1"/>
      </w:pPr>
      <w:r w:rsidRPr="008253DF">
        <w:tab/>
        <w:t>//##ModelId=47532D07002F</w:t>
      </w:r>
    </w:p>
    <w:p w:rsidR="008253DF" w:rsidRPr="008253DF" w:rsidRDefault="008253DF" w:rsidP="008253DF">
      <w:pPr>
        <w:pStyle w:val="af1"/>
      </w:pPr>
      <w:r w:rsidRPr="008253DF">
        <w:tab/>
        <w:t>static int KOLsquare;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ab/>
      </w:r>
    </w:p>
    <w:p w:rsidR="008253DF" w:rsidRPr="008253DF" w:rsidRDefault="008253DF" w:rsidP="008253DF">
      <w:pPr>
        <w:pStyle w:val="af1"/>
      </w:pPr>
      <w:r w:rsidRPr="008253DF">
        <w:t>protected: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ab/>
        <w:t>//##ModelId=47532D070030</w:t>
      </w:r>
    </w:p>
    <w:p w:rsidR="008253DF" w:rsidRPr="008253DF" w:rsidRDefault="008253DF" w:rsidP="008253DF">
      <w:pPr>
        <w:pStyle w:val="af1"/>
      </w:pPr>
      <w:r w:rsidRPr="008253DF">
        <w:tab/>
        <w:t>const int idSquare;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ab/>
        <w:t>//длина стороны</w:t>
      </w:r>
    </w:p>
    <w:p w:rsidR="008253DF" w:rsidRPr="008253DF" w:rsidRDefault="008253DF" w:rsidP="008253DF">
      <w:pPr>
        <w:pStyle w:val="af1"/>
      </w:pPr>
      <w:r w:rsidRPr="008253DF">
        <w:tab/>
        <w:t>//##ModelId=47532D070031</w:t>
      </w:r>
    </w:p>
    <w:p w:rsidR="008253DF" w:rsidRPr="008253DF" w:rsidRDefault="008253DF" w:rsidP="008253DF">
      <w:pPr>
        <w:pStyle w:val="af1"/>
      </w:pPr>
      <w:r w:rsidRPr="008253DF">
        <w:tab/>
        <w:t>double l;</w:t>
      </w:r>
    </w:p>
    <w:p w:rsidR="008253DF" w:rsidRPr="008253DF" w:rsidRDefault="008253DF" w:rsidP="008253DF">
      <w:pPr>
        <w:pStyle w:val="af1"/>
      </w:pPr>
      <w:r w:rsidRPr="008253DF">
        <w:tab/>
      </w:r>
    </w:p>
    <w:p w:rsidR="008253DF" w:rsidRPr="008253DF" w:rsidRDefault="008253DF" w:rsidP="008253DF">
      <w:pPr>
        <w:pStyle w:val="af1"/>
      </w:pPr>
      <w:r w:rsidRPr="008253DF">
        <w:tab/>
        <w:t>//re-defined function</w:t>
      </w:r>
    </w:p>
    <w:p w:rsidR="008253DF" w:rsidRPr="008253DF" w:rsidRDefault="008253DF" w:rsidP="008253DF">
      <w:pPr>
        <w:pStyle w:val="af1"/>
      </w:pPr>
      <w:r w:rsidRPr="008253DF">
        <w:tab/>
        <w:t>//##ModelId=47532D070032</w:t>
      </w:r>
    </w:p>
    <w:p w:rsidR="008253DF" w:rsidRPr="008253DF" w:rsidRDefault="008253DF" w:rsidP="008253DF">
      <w:pPr>
        <w:pStyle w:val="af1"/>
      </w:pPr>
      <w:r w:rsidRPr="008253DF">
        <w:tab/>
        <w:t>virtual ostream&amp; printInfo(ostream&amp;os) const;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>public:</w:t>
      </w:r>
    </w:p>
    <w:p w:rsidR="008253DF" w:rsidRPr="008253DF" w:rsidRDefault="008253DF" w:rsidP="008253DF">
      <w:pPr>
        <w:pStyle w:val="af1"/>
      </w:pPr>
      <w:r w:rsidRPr="008253DF">
        <w:tab/>
        <w:t>//constructors &amp; desctuctors</w:t>
      </w:r>
    </w:p>
    <w:p w:rsidR="008253DF" w:rsidRPr="008253DF" w:rsidRDefault="008253DF" w:rsidP="008253DF">
      <w:pPr>
        <w:pStyle w:val="af1"/>
      </w:pPr>
      <w:r w:rsidRPr="008253DF">
        <w:tab/>
        <w:t>//##ModelId=47532D070040</w:t>
      </w:r>
    </w:p>
    <w:p w:rsidR="008253DF" w:rsidRPr="008253DF" w:rsidRDefault="008253DF" w:rsidP="008253DF">
      <w:pPr>
        <w:pStyle w:val="af1"/>
      </w:pPr>
      <w:r w:rsidRPr="008253DF">
        <w:tab/>
        <w:t>CSquare(double x, double y, double l);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ab/>
        <w:t>//constructors &amp; desctuctors</w:t>
      </w:r>
    </w:p>
    <w:p w:rsidR="008253DF" w:rsidRPr="008253DF" w:rsidRDefault="008253DF" w:rsidP="008253DF">
      <w:pPr>
        <w:pStyle w:val="af1"/>
      </w:pPr>
      <w:r w:rsidRPr="008253DF">
        <w:tab/>
        <w:t>//##ModelId=47532D07004F</w:t>
      </w:r>
    </w:p>
    <w:p w:rsidR="008253DF" w:rsidRPr="008253DF" w:rsidRDefault="008253DF" w:rsidP="008253DF">
      <w:pPr>
        <w:pStyle w:val="af1"/>
      </w:pPr>
      <w:r w:rsidRPr="008253DF">
        <w:tab/>
        <w:t>~CSquare();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ab/>
        <w:t>//getters</w:t>
      </w:r>
    </w:p>
    <w:p w:rsidR="008253DF" w:rsidRPr="008253DF" w:rsidRDefault="008253DF" w:rsidP="008253DF">
      <w:pPr>
        <w:pStyle w:val="af1"/>
      </w:pPr>
      <w:r w:rsidRPr="008253DF">
        <w:tab/>
        <w:t>//##ModelId=47532D070050</w:t>
      </w:r>
    </w:p>
    <w:p w:rsidR="008253DF" w:rsidRPr="008253DF" w:rsidRDefault="008253DF" w:rsidP="008253DF">
      <w:pPr>
        <w:pStyle w:val="af1"/>
      </w:pPr>
      <w:r w:rsidRPr="008253DF">
        <w:lastRenderedPageBreak/>
        <w:tab/>
        <w:t>const double getL() const;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ab/>
        <w:t>//setters</w:t>
      </w:r>
    </w:p>
    <w:p w:rsidR="008253DF" w:rsidRPr="008253DF" w:rsidRDefault="008253DF" w:rsidP="008253DF">
      <w:pPr>
        <w:pStyle w:val="af1"/>
      </w:pPr>
      <w:r w:rsidRPr="008253DF">
        <w:tab/>
        <w:t>//##ModelId=47532D070052</w:t>
      </w:r>
    </w:p>
    <w:p w:rsidR="008253DF" w:rsidRPr="008253DF" w:rsidRDefault="008253DF" w:rsidP="008253DF">
      <w:pPr>
        <w:pStyle w:val="af1"/>
      </w:pPr>
      <w:r w:rsidRPr="008253DF">
        <w:tab/>
        <w:t>void setL(double newL);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ab/>
      </w:r>
    </w:p>
    <w:p w:rsidR="008253DF" w:rsidRPr="008253DF" w:rsidRDefault="008253DF" w:rsidP="008253DF">
      <w:pPr>
        <w:pStyle w:val="af1"/>
      </w:pPr>
      <w:r w:rsidRPr="008253DF">
        <w:tab/>
        <w:t>//pure virtual function</w:t>
      </w:r>
    </w:p>
    <w:p w:rsidR="008253DF" w:rsidRPr="008253DF" w:rsidRDefault="008253DF" w:rsidP="008253DF">
      <w:pPr>
        <w:pStyle w:val="af1"/>
      </w:pPr>
      <w:r w:rsidRPr="008253DF">
        <w:tab/>
        <w:t>//##ModelId=47532D070054</w:t>
      </w:r>
    </w:p>
    <w:p w:rsidR="008253DF" w:rsidRPr="008253DF" w:rsidRDefault="008253DF" w:rsidP="008253DF">
      <w:pPr>
        <w:pStyle w:val="af1"/>
      </w:pPr>
      <w:r w:rsidRPr="008253DF">
        <w:tab/>
        <w:t>double S()const;</w:t>
      </w:r>
    </w:p>
    <w:p w:rsidR="008253DF" w:rsidRPr="008253DF" w:rsidRDefault="008253DF" w:rsidP="008253DF">
      <w:pPr>
        <w:pStyle w:val="af1"/>
      </w:pPr>
      <w:r w:rsidRPr="008253DF">
        <w:tab/>
        <w:t>//##ModelId=47532D070056</w:t>
      </w:r>
    </w:p>
    <w:p w:rsidR="008253DF" w:rsidRPr="008253DF" w:rsidRDefault="008253DF" w:rsidP="008253DF">
      <w:pPr>
        <w:pStyle w:val="af1"/>
      </w:pPr>
      <w:r w:rsidRPr="008253DF">
        <w:tab/>
        <w:t>double P()const;</w:t>
      </w:r>
    </w:p>
    <w:p w:rsidR="008253DF" w:rsidRPr="008253DF" w:rsidRDefault="008253DF" w:rsidP="008253DF">
      <w:pPr>
        <w:pStyle w:val="af1"/>
      </w:pPr>
      <w:r w:rsidRPr="008253DF">
        <w:t>};</w:t>
      </w:r>
    </w:p>
    <w:p w:rsidR="008253DF" w:rsidRPr="008253DF" w:rsidRDefault="008253DF" w:rsidP="008253DF">
      <w:pPr>
        <w:pStyle w:val="af1"/>
        <w:rPr>
          <w:b/>
          <w:bCs/>
        </w:rPr>
      </w:pPr>
      <w:r w:rsidRPr="008253DF">
        <w:t>#endif</w:t>
      </w:r>
    </w:p>
    <w:p w:rsidR="008253DF" w:rsidRPr="009A6450" w:rsidRDefault="008253DF" w:rsidP="008253DF">
      <w:pPr>
        <w:pStyle w:val="3"/>
        <w:rPr>
          <w:lang w:val="en-US"/>
        </w:rPr>
      </w:pPr>
      <w:r w:rsidRPr="009A6450">
        <w:rPr>
          <w:lang w:val="en-US"/>
        </w:rPr>
        <w:t>CText.h</w:t>
      </w:r>
    </w:p>
    <w:p w:rsidR="008253DF" w:rsidRPr="008253DF" w:rsidRDefault="008253DF" w:rsidP="008253DF">
      <w:pPr>
        <w:pStyle w:val="af1"/>
      </w:pPr>
      <w:r w:rsidRPr="008253DF">
        <w:t>#ifndef _CTEXT_H</w:t>
      </w:r>
    </w:p>
    <w:p w:rsidR="008253DF" w:rsidRPr="008253DF" w:rsidRDefault="008253DF" w:rsidP="008253DF">
      <w:pPr>
        <w:pStyle w:val="af1"/>
      </w:pPr>
      <w:r w:rsidRPr="008253DF">
        <w:t>#define _CTEXT_H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>#include "CShape.h"</w:t>
      </w:r>
    </w:p>
    <w:p w:rsidR="008253DF" w:rsidRPr="008253DF" w:rsidRDefault="008253DF" w:rsidP="008253DF">
      <w:pPr>
        <w:pStyle w:val="af1"/>
      </w:pPr>
      <w:r w:rsidRPr="008253DF">
        <w:t>#include &lt;string&gt;</w:t>
      </w:r>
    </w:p>
    <w:p w:rsidR="008253DF" w:rsidRPr="008253DF" w:rsidRDefault="008253DF" w:rsidP="008253DF">
      <w:pPr>
        <w:pStyle w:val="af1"/>
      </w:pPr>
      <w:r w:rsidRPr="008253DF">
        <w:t>//</w:t>
      </w:r>
      <w:r>
        <w:t>текст</w:t>
      </w:r>
    </w:p>
    <w:p w:rsidR="008253DF" w:rsidRPr="008253DF" w:rsidRDefault="008253DF" w:rsidP="008253DF">
      <w:pPr>
        <w:pStyle w:val="af1"/>
      </w:pPr>
      <w:r w:rsidRPr="008253DF">
        <w:t>//##ModelId=47532D0603AF</w:t>
      </w:r>
    </w:p>
    <w:p w:rsidR="008253DF" w:rsidRPr="008253DF" w:rsidRDefault="008253DF" w:rsidP="008253DF">
      <w:pPr>
        <w:pStyle w:val="af1"/>
      </w:pPr>
      <w:r w:rsidRPr="008253DF">
        <w:t>class CText : public virtual CShape</w:t>
      </w:r>
    </w:p>
    <w:p w:rsidR="008253DF" w:rsidRPr="008253DF" w:rsidRDefault="008253DF" w:rsidP="008253DF">
      <w:pPr>
        <w:pStyle w:val="af1"/>
      </w:pPr>
      <w:r w:rsidRPr="008253DF">
        <w:t>{</w:t>
      </w:r>
    </w:p>
    <w:p w:rsidR="008253DF" w:rsidRPr="008253DF" w:rsidRDefault="008253DF" w:rsidP="008253DF">
      <w:pPr>
        <w:pStyle w:val="af1"/>
      </w:pPr>
      <w:r w:rsidRPr="008253DF">
        <w:t>private:</w:t>
      </w:r>
    </w:p>
    <w:p w:rsidR="008253DF" w:rsidRPr="008253DF" w:rsidRDefault="008253DF" w:rsidP="008253DF">
      <w:pPr>
        <w:pStyle w:val="af1"/>
      </w:pPr>
      <w:r w:rsidRPr="008253DF">
        <w:tab/>
        <w:t xml:space="preserve">static KOLtext;   </w:t>
      </w:r>
    </w:p>
    <w:p w:rsidR="008253DF" w:rsidRPr="008253DF" w:rsidRDefault="008253DF" w:rsidP="008253DF">
      <w:pPr>
        <w:pStyle w:val="af1"/>
      </w:pPr>
      <w:r w:rsidRPr="008253DF">
        <w:t xml:space="preserve">        </w:t>
      </w:r>
    </w:p>
    <w:p w:rsidR="008253DF" w:rsidRPr="008253DF" w:rsidRDefault="008253DF" w:rsidP="008253DF">
      <w:pPr>
        <w:pStyle w:val="af1"/>
      </w:pPr>
      <w:r w:rsidRPr="008253DF">
        <w:t>protected:</w:t>
      </w:r>
    </w:p>
    <w:p w:rsidR="008253DF" w:rsidRPr="008253DF" w:rsidRDefault="008253DF" w:rsidP="008253DF">
      <w:pPr>
        <w:pStyle w:val="af1"/>
      </w:pPr>
      <w:r w:rsidRPr="008253DF">
        <w:t xml:space="preserve">    </w:t>
      </w:r>
    </w:p>
    <w:p w:rsidR="008253DF" w:rsidRPr="008253DF" w:rsidRDefault="008253DF" w:rsidP="008253DF">
      <w:pPr>
        <w:pStyle w:val="af1"/>
      </w:pPr>
      <w:r w:rsidRPr="008253DF">
        <w:tab/>
        <w:t>//##ModelId=47532D0603BA</w:t>
      </w:r>
    </w:p>
    <w:p w:rsidR="008253DF" w:rsidRPr="008253DF" w:rsidRDefault="008253DF" w:rsidP="008253DF">
      <w:pPr>
        <w:pStyle w:val="af1"/>
      </w:pPr>
      <w:r w:rsidRPr="008253DF">
        <w:tab/>
        <w:t>int IDtext;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ab/>
        <w:t>//##ModelId=47532D0603BB</w:t>
      </w:r>
    </w:p>
    <w:p w:rsidR="008253DF" w:rsidRPr="008253DF" w:rsidRDefault="008253DF" w:rsidP="008253DF">
      <w:pPr>
        <w:pStyle w:val="af1"/>
      </w:pPr>
      <w:r w:rsidRPr="008253DF">
        <w:t xml:space="preserve">    CText(std::string content, float x, float y);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 xml:space="preserve">    //</w:t>
      </w:r>
      <w:r>
        <w:t>содержимое</w:t>
      </w:r>
      <w:r w:rsidRPr="008253DF">
        <w:t xml:space="preserve"> </w:t>
      </w:r>
      <w:r>
        <w:t>текста</w:t>
      </w:r>
    </w:p>
    <w:p w:rsidR="008253DF" w:rsidRPr="008253DF" w:rsidRDefault="008253DF" w:rsidP="008253DF">
      <w:pPr>
        <w:pStyle w:val="af1"/>
      </w:pPr>
      <w:r w:rsidRPr="008253DF">
        <w:tab/>
        <w:t>//##ModelId=47532D0603D9</w:t>
      </w:r>
    </w:p>
    <w:p w:rsidR="008253DF" w:rsidRPr="008253DF" w:rsidRDefault="008253DF" w:rsidP="008253DF">
      <w:pPr>
        <w:pStyle w:val="af1"/>
      </w:pPr>
      <w:r w:rsidRPr="008253DF">
        <w:t xml:space="preserve">    std::string _content;</w:t>
      </w:r>
    </w:p>
    <w:p w:rsidR="008253DF" w:rsidRPr="008253DF" w:rsidRDefault="008253DF" w:rsidP="008253DF">
      <w:pPr>
        <w:pStyle w:val="af1"/>
      </w:pPr>
    </w:p>
    <w:p w:rsidR="008253DF" w:rsidRPr="009A6450" w:rsidRDefault="008253DF" w:rsidP="008253DF">
      <w:pPr>
        <w:pStyle w:val="af1"/>
        <w:rPr>
          <w:lang w:val="ru-RU"/>
        </w:rPr>
      </w:pPr>
      <w:r w:rsidRPr="008253DF">
        <w:t xml:space="preserve">    </w:t>
      </w:r>
      <w:r w:rsidRPr="009A6450">
        <w:rPr>
          <w:lang w:val="ru-RU"/>
        </w:rPr>
        <w:t>//вывести состояние прямоугольника в поток</w:t>
      </w:r>
    </w:p>
    <w:p w:rsidR="008253DF" w:rsidRPr="009A6450" w:rsidRDefault="008253DF" w:rsidP="008253DF">
      <w:pPr>
        <w:pStyle w:val="af1"/>
        <w:rPr>
          <w:lang w:val="ru-RU"/>
        </w:rPr>
      </w:pPr>
      <w:r w:rsidRPr="009A6450">
        <w:rPr>
          <w:lang w:val="ru-RU"/>
        </w:rPr>
        <w:tab/>
        <w:t>//##</w:t>
      </w:r>
      <w:r>
        <w:t>ModelId</w:t>
      </w:r>
      <w:r w:rsidRPr="009A6450">
        <w:rPr>
          <w:lang w:val="ru-RU"/>
        </w:rPr>
        <w:t>=47532</w:t>
      </w:r>
      <w:r>
        <w:t>D</w:t>
      </w:r>
      <w:r w:rsidRPr="009A6450">
        <w:rPr>
          <w:lang w:val="ru-RU"/>
        </w:rPr>
        <w:t>07000</w:t>
      </w:r>
      <w:r>
        <w:t>F</w:t>
      </w:r>
    </w:p>
    <w:p w:rsidR="008253DF" w:rsidRPr="008253DF" w:rsidRDefault="008253DF" w:rsidP="008253DF">
      <w:pPr>
        <w:pStyle w:val="af1"/>
      </w:pPr>
      <w:r w:rsidRPr="009A6450">
        <w:rPr>
          <w:lang w:val="ru-RU"/>
        </w:rPr>
        <w:t xml:space="preserve">    </w:t>
      </w:r>
      <w:r w:rsidRPr="008253DF">
        <w:t>virtual ostream&amp; printInfo(ostream&amp; os) const;</w:t>
      </w:r>
    </w:p>
    <w:p w:rsidR="008253DF" w:rsidRPr="008253DF" w:rsidRDefault="008253DF" w:rsidP="008253DF">
      <w:pPr>
        <w:pStyle w:val="af1"/>
      </w:pPr>
      <w:r w:rsidRPr="008253DF">
        <w:t>public:</w:t>
      </w:r>
    </w:p>
    <w:p w:rsidR="008253DF" w:rsidRPr="008253DF" w:rsidRDefault="008253DF" w:rsidP="008253DF">
      <w:pPr>
        <w:pStyle w:val="af1"/>
      </w:pPr>
      <w:r w:rsidRPr="008253DF">
        <w:t xml:space="preserve">    </w:t>
      </w:r>
    </w:p>
    <w:p w:rsidR="008253DF" w:rsidRPr="008253DF" w:rsidRDefault="008253DF" w:rsidP="008253DF">
      <w:pPr>
        <w:pStyle w:val="af1"/>
      </w:pPr>
      <w:r w:rsidRPr="008253DF">
        <w:tab/>
        <w:t>//##ModelId=47532D070012</w:t>
      </w:r>
    </w:p>
    <w:p w:rsidR="008253DF" w:rsidRPr="008253DF" w:rsidRDefault="008253DF" w:rsidP="008253DF">
      <w:pPr>
        <w:pStyle w:val="af1"/>
      </w:pPr>
      <w:r w:rsidRPr="008253DF">
        <w:t xml:space="preserve">    const std::string&amp; get__content() const;</w:t>
      </w:r>
    </w:p>
    <w:p w:rsidR="008253DF" w:rsidRPr="008253DF" w:rsidRDefault="008253DF" w:rsidP="008253DF">
      <w:pPr>
        <w:pStyle w:val="af1"/>
      </w:pPr>
      <w:r w:rsidRPr="008253DF">
        <w:tab/>
        <w:t>//##ModelId=47532D070014</w:t>
      </w:r>
    </w:p>
    <w:p w:rsidR="008253DF" w:rsidRPr="008253DF" w:rsidRDefault="008253DF" w:rsidP="008253DF">
      <w:pPr>
        <w:pStyle w:val="af1"/>
      </w:pPr>
      <w:r w:rsidRPr="008253DF">
        <w:tab/>
        <w:t>void set__content(std::string&amp; value);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 xml:space="preserve">    //##ModelId=47532D070016</w:t>
      </w:r>
    </w:p>
    <w:p w:rsidR="008253DF" w:rsidRPr="008253DF" w:rsidRDefault="008253DF" w:rsidP="008253DF">
      <w:pPr>
        <w:pStyle w:val="af1"/>
      </w:pPr>
      <w:r w:rsidRPr="008253DF">
        <w:tab/>
        <w:t>virtual ~CText();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 xml:space="preserve">    //</w:t>
      </w:r>
      <w:r>
        <w:t>вычисляет</w:t>
      </w:r>
      <w:r w:rsidRPr="008253DF">
        <w:t xml:space="preserve"> </w:t>
      </w:r>
      <w:r>
        <w:t>площадь</w:t>
      </w:r>
      <w:r w:rsidRPr="008253DF">
        <w:t xml:space="preserve"> </w:t>
      </w:r>
      <w:r>
        <w:t>фигуры</w:t>
      </w:r>
      <w:r w:rsidRPr="008253DF">
        <w:t xml:space="preserve">    </w:t>
      </w:r>
    </w:p>
    <w:p w:rsidR="008253DF" w:rsidRPr="008253DF" w:rsidRDefault="008253DF" w:rsidP="008253DF">
      <w:pPr>
        <w:pStyle w:val="af1"/>
      </w:pPr>
      <w:r w:rsidRPr="008253DF">
        <w:tab/>
        <w:t>//##ModelId=47532D07001F</w:t>
      </w:r>
    </w:p>
    <w:p w:rsidR="008253DF" w:rsidRPr="008253DF" w:rsidRDefault="008253DF" w:rsidP="008253DF">
      <w:pPr>
        <w:pStyle w:val="af1"/>
      </w:pPr>
      <w:r w:rsidRPr="008253DF">
        <w:lastRenderedPageBreak/>
        <w:t xml:space="preserve">    virtual double S() const;</w:t>
      </w:r>
    </w:p>
    <w:p w:rsidR="008253DF" w:rsidRPr="008253DF" w:rsidRDefault="008253DF" w:rsidP="008253DF">
      <w:pPr>
        <w:pStyle w:val="af1"/>
      </w:pPr>
      <w:r w:rsidRPr="008253DF">
        <w:tab/>
        <w:t>//##ModelId=47532D070021</w:t>
      </w:r>
    </w:p>
    <w:p w:rsidR="008253DF" w:rsidRPr="008253DF" w:rsidRDefault="008253DF" w:rsidP="008253DF">
      <w:pPr>
        <w:pStyle w:val="af1"/>
      </w:pPr>
      <w:r w:rsidRPr="008253DF">
        <w:tab/>
        <w:t>virtual double P() const;</w:t>
      </w:r>
    </w:p>
    <w:p w:rsidR="008253DF" w:rsidRDefault="008253DF" w:rsidP="008253DF">
      <w:pPr>
        <w:pStyle w:val="af1"/>
      </w:pPr>
      <w:r>
        <w:t>};</w:t>
      </w:r>
    </w:p>
    <w:p w:rsidR="008253DF" w:rsidRPr="008253DF" w:rsidRDefault="008253DF" w:rsidP="008253DF">
      <w:pPr>
        <w:pStyle w:val="af1"/>
      </w:pPr>
      <w:r>
        <w:t>#endif</w:t>
      </w:r>
    </w:p>
    <w:p w:rsidR="008253DF" w:rsidRPr="008253DF" w:rsidRDefault="008253DF" w:rsidP="008253DF">
      <w:pPr>
        <w:pStyle w:val="3"/>
        <w:rPr>
          <w:lang w:val="en-US"/>
        </w:rPr>
      </w:pPr>
      <w:r w:rsidRPr="008253DF">
        <w:rPr>
          <w:lang w:val="en-US"/>
        </w:rPr>
        <w:t>CTextInSquare.h</w:t>
      </w:r>
    </w:p>
    <w:p w:rsidR="008253DF" w:rsidRPr="008253DF" w:rsidRDefault="008253DF" w:rsidP="008253DF">
      <w:pPr>
        <w:pStyle w:val="af1"/>
      </w:pPr>
      <w:r w:rsidRPr="008253DF">
        <w:t>#ifndef _CTEXTINSQUARE_H</w:t>
      </w:r>
    </w:p>
    <w:p w:rsidR="008253DF" w:rsidRPr="008253DF" w:rsidRDefault="008253DF" w:rsidP="008253DF">
      <w:pPr>
        <w:pStyle w:val="af1"/>
      </w:pPr>
      <w:r w:rsidRPr="008253DF">
        <w:t>#define _CTEXTINSQUARE_H</w:t>
      </w:r>
    </w:p>
    <w:p w:rsidR="008253DF" w:rsidRPr="008253DF" w:rsidRDefault="008253DF" w:rsidP="008253DF">
      <w:pPr>
        <w:pStyle w:val="af1"/>
      </w:pPr>
      <w:r w:rsidRPr="008253DF">
        <w:t>//////////////////////////////////////////////////////////////////////////</w:t>
      </w:r>
    </w:p>
    <w:p w:rsidR="008253DF" w:rsidRPr="008253DF" w:rsidRDefault="008253DF" w:rsidP="008253DF">
      <w:pPr>
        <w:pStyle w:val="af1"/>
      </w:pPr>
      <w:r w:rsidRPr="008253DF">
        <w:t>#include "CSquare.h"</w:t>
      </w:r>
    </w:p>
    <w:p w:rsidR="008253DF" w:rsidRPr="008253DF" w:rsidRDefault="008253DF" w:rsidP="008253DF">
      <w:pPr>
        <w:pStyle w:val="af1"/>
      </w:pPr>
      <w:r w:rsidRPr="008253DF">
        <w:t>#include "CText.h"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>//////////////////////////////////////////////////////////////////////////</w:t>
      </w:r>
    </w:p>
    <w:p w:rsidR="008253DF" w:rsidRPr="008253DF" w:rsidRDefault="008253DF" w:rsidP="008253DF">
      <w:pPr>
        <w:pStyle w:val="af1"/>
      </w:pPr>
      <w:r w:rsidRPr="008253DF">
        <w:t>class ostream;</w:t>
      </w:r>
    </w:p>
    <w:p w:rsidR="008253DF" w:rsidRPr="008253DF" w:rsidRDefault="008253DF" w:rsidP="008253DF">
      <w:pPr>
        <w:pStyle w:val="af1"/>
      </w:pPr>
      <w:r w:rsidRPr="008253DF">
        <w:t>//////////////////////////////////////////////////////////////////////////</w:t>
      </w:r>
    </w:p>
    <w:p w:rsidR="008253DF" w:rsidRPr="008253DF" w:rsidRDefault="008253DF" w:rsidP="008253DF">
      <w:pPr>
        <w:pStyle w:val="af1"/>
      </w:pPr>
      <w:r w:rsidRPr="008253DF">
        <w:t>//##ModelId=47532D06038E</w:t>
      </w:r>
    </w:p>
    <w:p w:rsidR="008253DF" w:rsidRPr="008253DF" w:rsidRDefault="008253DF" w:rsidP="008253DF">
      <w:pPr>
        <w:pStyle w:val="af1"/>
      </w:pPr>
      <w:r w:rsidRPr="008253DF">
        <w:t>class CTextInSquare : public CSquare, public CText</w:t>
      </w:r>
    </w:p>
    <w:p w:rsidR="008253DF" w:rsidRPr="008253DF" w:rsidRDefault="008253DF" w:rsidP="008253DF">
      <w:pPr>
        <w:pStyle w:val="af1"/>
      </w:pPr>
      <w:r w:rsidRPr="008253DF">
        <w:t>{</w:t>
      </w:r>
    </w:p>
    <w:p w:rsidR="008253DF" w:rsidRPr="008253DF" w:rsidRDefault="008253DF" w:rsidP="008253DF">
      <w:pPr>
        <w:pStyle w:val="af1"/>
      </w:pPr>
      <w:r w:rsidRPr="008253DF">
        <w:t>private:</w:t>
      </w:r>
    </w:p>
    <w:p w:rsidR="008253DF" w:rsidRPr="008253DF" w:rsidRDefault="008253DF" w:rsidP="008253DF">
      <w:pPr>
        <w:pStyle w:val="af1"/>
      </w:pPr>
      <w:r w:rsidRPr="008253DF">
        <w:tab/>
        <w:t>static KOLtextInSquare;</w:t>
      </w:r>
    </w:p>
    <w:p w:rsidR="008253DF" w:rsidRPr="008253DF" w:rsidRDefault="008253DF" w:rsidP="008253DF">
      <w:pPr>
        <w:pStyle w:val="af1"/>
      </w:pPr>
      <w:r w:rsidRPr="008253DF">
        <w:t xml:space="preserve">    </w:t>
      </w:r>
    </w:p>
    <w:p w:rsidR="008253DF" w:rsidRPr="008253DF" w:rsidRDefault="008253DF" w:rsidP="008253DF">
      <w:pPr>
        <w:pStyle w:val="af1"/>
      </w:pPr>
      <w:r w:rsidRPr="008253DF">
        <w:t xml:space="preserve">    </w:t>
      </w:r>
    </w:p>
    <w:p w:rsidR="008253DF" w:rsidRPr="008253DF" w:rsidRDefault="008253DF" w:rsidP="008253DF">
      <w:pPr>
        <w:pStyle w:val="af1"/>
      </w:pPr>
      <w:r w:rsidRPr="008253DF">
        <w:t>protected: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ab/>
        <w:t>//##ModelId=47532D060391</w:t>
      </w:r>
    </w:p>
    <w:p w:rsidR="008253DF" w:rsidRPr="009A6450" w:rsidRDefault="008253DF" w:rsidP="008253DF">
      <w:pPr>
        <w:pStyle w:val="af1"/>
        <w:rPr>
          <w:lang w:val="ru-RU"/>
        </w:rPr>
      </w:pPr>
      <w:r w:rsidRPr="008253DF">
        <w:tab/>
        <w:t>int</w:t>
      </w:r>
      <w:r w:rsidRPr="009A6450">
        <w:rPr>
          <w:lang w:val="ru-RU"/>
        </w:rPr>
        <w:t xml:space="preserve"> </w:t>
      </w:r>
      <w:r w:rsidRPr="008253DF">
        <w:t>idTextInSquare</w:t>
      </w:r>
      <w:r w:rsidRPr="009A6450">
        <w:rPr>
          <w:lang w:val="ru-RU"/>
        </w:rPr>
        <w:t>;</w:t>
      </w:r>
    </w:p>
    <w:p w:rsidR="008253DF" w:rsidRPr="009A6450" w:rsidRDefault="008253DF" w:rsidP="008253DF">
      <w:pPr>
        <w:pStyle w:val="af1"/>
        <w:rPr>
          <w:lang w:val="ru-RU"/>
        </w:rPr>
      </w:pPr>
    </w:p>
    <w:p w:rsidR="008253DF" w:rsidRPr="009A6450" w:rsidRDefault="008253DF" w:rsidP="008253DF">
      <w:pPr>
        <w:pStyle w:val="af1"/>
        <w:rPr>
          <w:lang w:val="ru-RU"/>
        </w:rPr>
      </w:pPr>
      <w:r w:rsidRPr="009A6450">
        <w:rPr>
          <w:lang w:val="ru-RU"/>
        </w:rPr>
        <w:t xml:space="preserve">    //вывести состояние текста в овале в поток</w:t>
      </w:r>
    </w:p>
    <w:p w:rsidR="008253DF" w:rsidRPr="008253DF" w:rsidRDefault="008253DF" w:rsidP="008253DF">
      <w:pPr>
        <w:pStyle w:val="af1"/>
      </w:pPr>
      <w:r w:rsidRPr="009A6450">
        <w:rPr>
          <w:lang w:val="ru-RU"/>
        </w:rPr>
        <w:tab/>
      </w:r>
      <w:r w:rsidRPr="008253DF">
        <w:t>//##ModelId=47532D060399</w:t>
      </w:r>
    </w:p>
    <w:p w:rsidR="008253DF" w:rsidRPr="008253DF" w:rsidRDefault="008253DF" w:rsidP="008253DF">
      <w:pPr>
        <w:pStyle w:val="af1"/>
      </w:pPr>
      <w:r w:rsidRPr="008253DF">
        <w:t xml:space="preserve">    virtual ostream&amp; printInfo(ostream&amp; os) const;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>public:</w:t>
      </w:r>
    </w:p>
    <w:p w:rsidR="008253DF" w:rsidRPr="008253DF" w:rsidRDefault="008253DF" w:rsidP="008253DF">
      <w:pPr>
        <w:pStyle w:val="af1"/>
      </w:pPr>
      <w:r w:rsidRPr="008253DF">
        <w:tab/>
        <w:t>//##ModelId=47532D06039C</w:t>
      </w:r>
    </w:p>
    <w:p w:rsidR="008253DF" w:rsidRPr="008253DF" w:rsidRDefault="008253DF" w:rsidP="008253DF">
      <w:pPr>
        <w:pStyle w:val="af1"/>
      </w:pPr>
      <w:r w:rsidRPr="008253DF">
        <w:t xml:space="preserve">    CTextInSquare(std::string content, double x, double y,  double l);</w:t>
      </w:r>
    </w:p>
    <w:p w:rsidR="008253DF" w:rsidRPr="008253DF" w:rsidRDefault="008253DF" w:rsidP="008253DF">
      <w:pPr>
        <w:pStyle w:val="af1"/>
      </w:pPr>
    </w:p>
    <w:p w:rsidR="008253DF" w:rsidRPr="008253DF" w:rsidRDefault="008253DF" w:rsidP="008253DF">
      <w:pPr>
        <w:pStyle w:val="af1"/>
      </w:pPr>
      <w:r w:rsidRPr="008253DF">
        <w:tab/>
        <w:t>//##ModelId=47532D0603A9</w:t>
      </w:r>
    </w:p>
    <w:p w:rsidR="008253DF" w:rsidRPr="008253DF" w:rsidRDefault="008253DF" w:rsidP="008253DF">
      <w:pPr>
        <w:pStyle w:val="af1"/>
      </w:pPr>
      <w:r w:rsidRPr="008253DF">
        <w:tab/>
        <w:t>virtual ~CTextInSquare();</w:t>
      </w:r>
    </w:p>
    <w:p w:rsidR="008253DF" w:rsidRPr="008253DF" w:rsidRDefault="008253DF" w:rsidP="008253DF">
      <w:pPr>
        <w:pStyle w:val="af1"/>
      </w:pPr>
      <w:r w:rsidRPr="008253DF">
        <w:t xml:space="preserve">    </w:t>
      </w:r>
    </w:p>
    <w:p w:rsidR="008253DF" w:rsidRPr="008253DF" w:rsidRDefault="008253DF" w:rsidP="008253DF">
      <w:pPr>
        <w:pStyle w:val="af1"/>
      </w:pPr>
      <w:r w:rsidRPr="008253DF">
        <w:t xml:space="preserve">    //вычисляет площадь фигуры</w:t>
      </w:r>
    </w:p>
    <w:p w:rsidR="008253DF" w:rsidRPr="008253DF" w:rsidRDefault="008253DF" w:rsidP="008253DF">
      <w:pPr>
        <w:pStyle w:val="af1"/>
      </w:pPr>
      <w:r w:rsidRPr="008253DF">
        <w:tab/>
        <w:t>//##ModelId=47532D0603AB</w:t>
      </w:r>
    </w:p>
    <w:p w:rsidR="008253DF" w:rsidRPr="008253DF" w:rsidRDefault="008253DF" w:rsidP="008253DF">
      <w:pPr>
        <w:pStyle w:val="af1"/>
      </w:pPr>
      <w:r w:rsidRPr="008253DF">
        <w:t xml:space="preserve">    virtual double S() const;</w:t>
      </w:r>
    </w:p>
    <w:p w:rsidR="008253DF" w:rsidRPr="008253DF" w:rsidRDefault="008253DF" w:rsidP="008253DF">
      <w:pPr>
        <w:pStyle w:val="af1"/>
      </w:pPr>
      <w:r w:rsidRPr="008253DF">
        <w:tab/>
        <w:t>//##ModelId=47532D0603AD</w:t>
      </w:r>
    </w:p>
    <w:p w:rsidR="008253DF" w:rsidRPr="008253DF" w:rsidRDefault="008253DF" w:rsidP="008253DF">
      <w:pPr>
        <w:pStyle w:val="af1"/>
      </w:pPr>
      <w:r w:rsidRPr="008253DF">
        <w:tab/>
        <w:t>virtual double P() const;</w:t>
      </w:r>
    </w:p>
    <w:p w:rsidR="008253DF" w:rsidRPr="008253DF" w:rsidRDefault="008253DF" w:rsidP="008253DF">
      <w:pPr>
        <w:pStyle w:val="af1"/>
      </w:pPr>
      <w:r w:rsidRPr="008253DF">
        <w:t>};</w:t>
      </w:r>
    </w:p>
    <w:p w:rsidR="008253DF" w:rsidRDefault="008253DF" w:rsidP="008253DF">
      <w:pPr>
        <w:pStyle w:val="af1"/>
        <w:rPr>
          <w:lang w:val="ru-RU"/>
        </w:rPr>
      </w:pPr>
      <w:r w:rsidRPr="008253DF">
        <w:t>#endif</w:t>
      </w:r>
    </w:p>
    <w:p w:rsidR="008253DF" w:rsidRPr="008253DF" w:rsidRDefault="008253DF" w:rsidP="008253DF">
      <w:pPr>
        <w:pStyle w:val="af1"/>
        <w:rPr>
          <w:lang w:val="ru-RU"/>
        </w:rPr>
      </w:pPr>
    </w:p>
    <w:p w:rsidR="008253DF" w:rsidRDefault="008253DF" w:rsidP="008253DF">
      <w:pPr>
        <w:pStyle w:val="af1"/>
        <w:rPr>
          <w:lang w:val="ru-RU"/>
        </w:rPr>
      </w:pPr>
    </w:p>
    <w:p w:rsidR="008253DF" w:rsidRDefault="008253DF">
      <w:pPr>
        <w:rPr>
          <w:rFonts w:ascii="Times New Roman" w:eastAsia="Times New Roman" w:hAnsi="Times New Roman"/>
          <w:color w:val="FF0000"/>
          <w:sz w:val="24"/>
          <w:szCs w:val="32"/>
          <w:highlight w:val="yellow"/>
          <w:lang w:eastAsia="ar-SA"/>
        </w:rPr>
      </w:pPr>
      <w:r>
        <w:rPr>
          <w:color w:val="FF0000"/>
          <w:highlight w:val="yellow"/>
        </w:rPr>
        <w:br w:type="page"/>
      </w:r>
    </w:p>
    <w:p w:rsidR="00CF2D75" w:rsidRPr="008253DF" w:rsidRDefault="00CF2D75" w:rsidP="00CF2D75">
      <w:pPr>
        <w:pStyle w:val="a6"/>
        <w:numPr>
          <w:ilvl w:val="0"/>
          <w:numId w:val="17"/>
        </w:numPr>
        <w:tabs>
          <w:tab w:val="left" w:pos="2136"/>
        </w:tabs>
      </w:pPr>
      <w:r w:rsidRPr="008253DF">
        <w:lastRenderedPageBreak/>
        <w:t>Требуемые в задании функции реализованы следующим образом:</w:t>
      </w:r>
    </w:p>
    <w:p w:rsidR="00CF2D75" w:rsidRDefault="00CF2D75" w:rsidP="00433D40">
      <w:pPr>
        <w:pStyle w:val="a6"/>
        <w:numPr>
          <w:ilvl w:val="0"/>
          <w:numId w:val="16"/>
        </w:numPr>
        <w:tabs>
          <w:tab w:val="left" w:pos="2410"/>
        </w:tabs>
        <w:ind w:left="1418"/>
      </w:pPr>
      <w:r>
        <w:t xml:space="preserve"> перегруженный оператор вывода в поток</w:t>
      </w:r>
    </w:p>
    <w:p w:rsidR="00433D40" w:rsidRPr="00433D40" w:rsidRDefault="00433D40" w:rsidP="00433D40">
      <w:pPr>
        <w:pStyle w:val="af1"/>
      </w:pPr>
      <w:r w:rsidRPr="00433D40">
        <w:t>ostream&amp; operator&lt;&lt;( ostream&amp; o, const CShape&amp; rhs )</w:t>
      </w:r>
    </w:p>
    <w:p w:rsidR="00433D40" w:rsidRDefault="00433D40" w:rsidP="00433D40">
      <w:pPr>
        <w:pStyle w:val="af1"/>
      </w:pPr>
      <w:r>
        <w:t>{</w:t>
      </w:r>
    </w:p>
    <w:p w:rsidR="00433D40" w:rsidRDefault="00433D40" w:rsidP="00433D40">
      <w:pPr>
        <w:pStyle w:val="af1"/>
      </w:pPr>
      <w:r>
        <w:t xml:space="preserve">    return rhs.printInfo(o);</w:t>
      </w:r>
    </w:p>
    <w:p w:rsidR="00433D40" w:rsidRDefault="00433D40" w:rsidP="00433D40">
      <w:pPr>
        <w:pStyle w:val="af1"/>
      </w:pPr>
      <w:r>
        <w:t>}</w:t>
      </w:r>
    </w:p>
    <w:p w:rsidR="00CF2D75" w:rsidRPr="00433D40" w:rsidRDefault="00CF2D75" w:rsidP="00CF2D75">
      <w:pPr>
        <w:pStyle w:val="a6"/>
        <w:numPr>
          <w:ilvl w:val="0"/>
          <w:numId w:val="16"/>
        </w:numPr>
        <w:tabs>
          <w:tab w:val="left" w:pos="2844"/>
        </w:tabs>
        <w:ind w:left="2844"/>
      </w:pPr>
      <w:r>
        <w:t xml:space="preserve">чистые виртуальные функции (переопределяют </w:t>
      </w:r>
      <w:r w:rsidR="00433D40" w:rsidRPr="00433D40">
        <w:rPr>
          <w:rStyle w:val="af2"/>
        </w:rPr>
        <w:t>C</w:t>
      </w:r>
      <w:r w:rsidRPr="00433D40">
        <w:rPr>
          <w:rStyle w:val="af2"/>
        </w:rPr>
        <w:t>Shape</w:t>
      </w:r>
      <w:r w:rsidRPr="00433D40">
        <w:rPr>
          <w:rStyle w:val="af2"/>
          <w:lang w:val="ru-RU"/>
        </w:rPr>
        <w:t>::</w:t>
      </w:r>
      <w:r w:rsidR="00433D40" w:rsidRPr="00433D40">
        <w:rPr>
          <w:rStyle w:val="af2"/>
        </w:rPr>
        <w:t>S</w:t>
      </w:r>
      <w:r w:rsidRPr="00433D40">
        <w:rPr>
          <w:rStyle w:val="af2"/>
          <w:lang w:val="ru-RU"/>
        </w:rPr>
        <w:t>()</w:t>
      </w:r>
      <w:r w:rsidR="00433D40" w:rsidRPr="00433D40">
        <w:rPr>
          <w:rStyle w:val="af2"/>
          <w:lang w:val="ru-RU"/>
        </w:rPr>
        <w:t xml:space="preserve"> </w:t>
      </w:r>
      <w:r w:rsidR="00433D40">
        <w:rPr>
          <w:rStyle w:val="af2"/>
        </w:rPr>
        <w:t>CShape</w:t>
      </w:r>
      <w:r w:rsidR="00433D40" w:rsidRPr="00433D40">
        <w:rPr>
          <w:rStyle w:val="af2"/>
          <w:lang w:val="ru-RU"/>
        </w:rPr>
        <w:t>::</w:t>
      </w:r>
      <w:r w:rsidR="00433D40">
        <w:rPr>
          <w:rStyle w:val="af2"/>
        </w:rPr>
        <w:t>P</w:t>
      </w:r>
      <w:r w:rsidR="00433D40" w:rsidRPr="00433D40">
        <w:rPr>
          <w:rStyle w:val="af2"/>
          <w:lang w:val="ru-RU"/>
        </w:rPr>
        <w:t>()</w:t>
      </w:r>
      <w:r w:rsidR="00433D40" w:rsidRPr="00433D40">
        <w:rPr>
          <w:rFonts w:ascii="Consolas" w:hAnsi="Consolas"/>
        </w:rPr>
        <w:t xml:space="preserve"> </w:t>
      </w:r>
      <w:r>
        <w:t>):</w:t>
      </w:r>
    </w:p>
    <w:p w:rsidR="00433D40" w:rsidRPr="00433D40" w:rsidRDefault="00433D40" w:rsidP="00433D40">
      <w:pPr>
        <w:pStyle w:val="af1"/>
      </w:pPr>
      <w:r w:rsidRPr="00433D40">
        <w:t>double CDiamond::S()const{</w:t>
      </w:r>
    </w:p>
    <w:p w:rsidR="00433D40" w:rsidRPr="00433D40" w:rsidRDefault="00433D40" w:rsidP="00433D40">
      <w:pPr>
        <w:pStyle w:val="af1"/>
      </w:pPr>
      <w:r w:rsidRPr="00433D40">
        <w:tab/>
        <w:t>return this-&gt;l * this-&gt;l;</w:t>
      </w:r>
    </w:p>
    <w:p w:rsidR="00433D40" w:rsidRPr="00433D40" w:rsidRDefault="00433D40" w:rsidP="00433D40">
      <w:pPr>
        <w:pStyle w:val="af1"/>
      </w:pPr>
      <w:r w:rsidRPr="00433D40">
        <w:t>};</w:t>
      </w:r>
    </w:p>
    <w:p w:rsidR="00433D40" w:rsidRPr="00433D40" w:rsidRDefault="00433D40" w:rsidP="00433D40">
      <w:pPr>
        <w:pStyle w:val="af1"/>
      </w:pPr>
      <w:r w:rsidRPr="00433D40">
        <w:t>double CDiamond::P()const{</w:t>
      </w:r>
    </w:p>
    <w:p w:rsidR="00433D40" w:rsidRDefault="00433D40" w:rsidP="00433D40">
      <w:pPr>
        <w:pStyle w:val="af1"/>
      </w:pPr>
      <w:r w:rsidRPr="00433D40">
        <w:tab/>
      </w:r>
      <w:r>
        <w:t>return 4 * this-&gt;l;</w:t>
      </w:r>
    </w:p>
    <w:p w:rsidR="00433D40" w:rsidRDefault="00433D40" w:rsidP="00433D40">
      <w:pPr>
        <w:pStyle w:val="af1"/>
      </w:pPr>
      <w:r>
        <w:t>};</w:t>
      </w:r>
    </w:p>
    <w:p w:rsidR="00433D40" w:rsidRDefault="00433D40" w:rsidP="00433D40">
      <w:pPr>
        <w:pStyle w:val="af1"/>
      </w:pPr>
      <w:r>
        <w:t>double CSquare::S()const{</w:t>
      </w:r>
    </w:p>
    <w:p w:rsidR="00433D40" w:rsidRDefault="00433D40" w:rsidP="00433D40">
      <w:pPr>
        <w:pStyle w:val="af1"/>
      </w:pPr>
      <w:r>
        <w:tab/>
        <w:t>return this-&gt;l * this-&gt;l;</w:t>
      </w:r>
    </w:p>
    <w:p w:rsidR="00433D40" w:rsidRDefault="00433D40" w:rsidP="00433D40">
      <w:pPr>
        <w:pStyle w:val="af1"/>
      </w:pPr>
      <w:r>
        <w:t>};</w:t>
      </w:r>
    </w:p>
    <w:p w:rsidR="00433D40" w:rsidRDefault="00433D40" w:rsidP="00433D40">
      <w:pPr>
        <w:pStyle w:val="af1"/>
      </w:pPr>
      <w:r>
        <w:t>double CSquare::P()const{</w:t>
      </w:r>
    </w:p>
    <w:p w:rsidR="00433D40" w:rsidRDefault="00433D40" w:rsidP="00433D40">
      <w:pPr>
        <w:pStyle w:val="af1"/>
      </w:pPr>
      <w:r>
        <w:tab/>
        <w:t>return 4 * this-&gt;l;</w:t>
      </w:r>
    </w:p>
    <w:p w:rsidR="00433D40" w:rsidRDefault="00433D40" w:rsidP="00433D40">
      <w:pPr>
        <w:pStyle w:val="af1"/>
      </w:pPr>
      <w:r>
        <w:t>};</w:t>
      </w:r>
    </w:p>
    <w:p w:rsidR="00433D40" w:rsidRDefault="00433D40" w:rsidP="00433D40">
      <w:pPr>
        <w:pStyle w:val="af1"/>
      </w:pPr>
      <w:r>
        <w:t>double CText::S() const</w:t>
      </w:r>
    </w:p>
    <w:p w:rsidR="00433D40" w:rsidRDefault="00433D40" w:rsidP="00433D40">
      <w:pPr>
        <w:pStyle w:val="af1"/>
      </w:pPr>
      <w:r>
        <w:t>{</w:t>
      </w:r>
    </w:p>
    <w:p w:rsidR="00433D40" w:rsidRDefault="00433D40" w:rsidP="00433D40">
      <w:pPr>
        <w:pStyle w:val="af1"/>
      </w:pPr>
      <w:r>
        <w:t xml:space="preserve">    return -1;</w:t>
      </w:r>
    </w:p>
    <w:p w:rsidR="00433D40" w:rsidRDefault="00433D40" w:rsidP="00433D40">
      <w:pPr>
        <w:pStyle w:val="af1"/>
      </w:pPr>
      <w:r>
        <w:t>}</w:t>
      </w:r>
    </w:p>
    <w:p w:rsidR="00433D40" w:rsidRDefault="00433D40" w:rsidP="00433D40">
      <w:pPr>
        <w:pStyle w:val="af1"/>
      </w:pPr>
      <w:r>
        <w:t>double CText::P() const</w:t>
      </w:r>
    </w:p>
    <w:p w:rsidR="00433D40" w:rsidRDefault="00433D40" w:rsidP="00433D40">
      <w:pPr>
        <w:pStyle w:val="af1"/>
      </w:pPr>
      <w:r>
        <w:t>{</w:t>
      </w:r>
    </w:p>
    <w:p w:rsidR="00433D40" w:rsidRDefault="00433D40" w:rsidP="00433D40">
      <w:pPr>
        <w:pStyle w:val="af1"/>
      </w:pPr>
      <w:r>
        <w:t xml:space="preserve">    return -1;</w:t>
      </w:r>
    </w:p>
    <w:p w:rsidR="00433D40" w:rsidRDefault="00433D40" w:rsidP="00433D40">
      <w:pPr>
        <w:pStyle w:val="af1"/>
      </w:pPr>
      <w:r>
        <w:t>}</w:t>
      </w:r>
    </w:p>
    <w:p w:rsidR="00433D40" w:rsidRDefault="00433D40" w:rsidP="00433D40">
      <w:pPr>
        <w:pStyle w:val="af1"/>
      </w:pPr>
      <w:r>
        <w:t>double CTextInSquare::S() const</w:t>
      </w:r>
    </w:p>
    <w:p w:rsidR="00433D40" w:rsidRDefault="00433D40" w:rsidP="00433D40">
      <w:pPr>
        <w:pStyle w:val="af1"/>
      </w:pPr>
      <w:r>
        <w:t>{</w:t>
      </w:r>
    </w:p>
    <w:p w:rsidR="00433D40" w:rsidRDefault="00433D40" w:rsidP="00433D40">
      <w:pPr>
        <w:pStyle w:val="af1"/>
      </w:pPr>
      <w:r>
        <w:t xml:space="preserve">    return CSquare::S();</w:t>
      </w:r>
    </w:p>
    <w:p w:rsidR="00433D40" w:rsidRDefault="00433D40" w:rsidP="00433D40">
      <w:pPr>
        <w:pStyle w:val="af1"/>
      </w:pPr>
      <w:r>
        <w:t>}</w:t>
      </w:r>
    </w:p>
    <w:p w:rsidR="00433D40" w:rsidRDefault="00433D40" w:rsidP="00433D40">
      <w:pPr>
        <w:pStyle w:val="af1"/>
      </w:pPr>
      <w:r>
        <w:t>double CTextInSquare::P() const</w:t>
      </w:r>
    </w:p>
    <w:p w:rsidR="00433D40" w:rsidRDefault="00433D40" w:rsidP="00433D40">
      <w:pPr>
        <w:pStyle w:val="af1"/>
      </w:pPr>
      <w:r>
        <w:t>{</w:t>
      </w:r>
    </w:p>
    <w:p w:rsidR="00433D40" w:rsidRDefault="00433D40" w:rsidP="00433D40">
      <w:pPr>
        <w:pStyle w:val="af1"/>
      </w:pPr>
      <w:r>
        <w:t xml:space="preserve">    return CSquare::P();</w:t>
      </w:r>
    </w:p>
    <w:p w:rsidR="00433D40" w:rsidRDefault="00433D40" w:rsidP="00433D40">
      <w:pPr>
        <w:pStyle w:val="af1"/>
      </w:pPr>
      <w:r>
        <w:t>}</w:t>
      </w:r>
    </w:p>
    <w:p w:rsidR="00433D40" w:rsidRDefault="00433D40" w:rsidP="00433D40">
      <w:pPr>
        <w:pStyle w:val="af1"/>
      </w:pPr>
    </w:p>
    <w:p w:rsidR="00433D40" w:rsidRDefault="00433D40">
      <w:pPr>
        <w:rPr>
          <w:rFonts w:ascii="Times New Roman" w:eastAsia="Times New Roman" w:hAnsi="Times New Roman"/>
          <w:sz w:val="24"/>
          <w:szCs w:val="32"/>
          <w:lang w:eastAsia="ar-SA"/>
        </w:rPr>
      </w:pPr>
      <w:r>
        <w:br w:type="page"/>
      </w:r>
    </w:p>
    <w:p w:rsidR="00CF2D75" w:rsidRPr="00433D40" w:rsidRDefault="00CF2D75" w:rsidP="00CF2D75">
      <w:pPr>
        <w:pStyle w:val="a6"/>
        <w:numPr>
          <w:ilvl w:val="0"/>
          <w:numId w:val="17"/>
        </w:numPr>
        <w:tabs>
          <w:tab w:val="left" w:pos="2136"/>
        </w:tabs>
      </w:pPr>
      <w:r w:rsidRPr="00433D40">
        <w:lastRenderedPageBreak/>
        <w:t>В простейшем случае тестирующая программа выглядит так:</w:t>
      </w:r>
    </w:p>
    <w:tbl>
      <w:tblPr>
        <w:tblStyle w:val="af3"/>
        <w:tblW w:w="0" w:type="auto"/>
        <w:tblInd w:w="-176" w:type="dxa"/>
        <w:tblLook w:val="04A0"/>
      </w:tblPr>
      <w:tblGrid>
        <w:gridCol w:w="5246"/>
        <w:gridCol w:w="4501"/>
      </w:tblGrid>
      <w:tr w:rsidR="00433D40" w:rsidRPr="009A6450" w:rsidTr="006A4BB4">
        <w:tc>
          <w:tcPr>
            <w:tcW w:w="5246" w:type="dxa"/>
          </w:tcPr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>void runTestFig()</w:t>
            </w: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>{</w:t>
            </w: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 xml:space="preserve">CShape* c = new CSquare(10,10,1); </w:t>
            </w: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>c-&gt;setX(5);</w:t>
            </w: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>c-&gt;setY(5);</w:t>
            </w: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>cout &lt;&lt; endl &lt;&lt; "[MAIN] 1. X,Y changed to 5 - checking:" &lt;&lt; *c &lt;&lt; endl &lt;&lt; endl;</w:t>
            </w: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>CDiamond d = CDiamond(10,10,5,90);</w:t>
            </w: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>d.setL(20);</w:t>
            </w: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>cout &lt;&lt; endl &lt;&lt; "[MAIN] 2. L changed to 20 - checking d:" &lt;&lt; d&lt;&lt; endl&lt;&lt; endl;</w:t>
            </w: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>CShape* c2 = new CTextInSquare("This is text!!!", 10,10,5);</w:t>
            </w: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>c2-&gt;setX(0);</w:t>
            </w: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>c2-&gt;setY(0);</w:t>
            </w: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>cout &lt;&lt; endl &lt;&lt; "[MAIN] 3. X,Y set to 0 - checking c2:" &lt;&lt; *c2&lt;&lt; endl&lt;&lt; endl;</w:t>
            </w: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>CShape * c3 = c;</w:t>
            </w: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>if(c3 == c) cout &lt;&lt; "[MAIN] 4. Test compare ok."&lt;&lt; endl; else cout &lt;&lt; "[MAIN] 4. Test compare FAILED."&lt;&lt; endl;</w:t>
            </w: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>if(c2 == c) cout &lt;&lt; "[MAIN] 5. Test compare FAILED."&lt;&lt; endl; else cout &lt;&lt; "[MAIN] 5. Test compare ok."&lt;&lt; endl;</w:t>
            </w: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>cout &lt;&lt; "[MAIN] ==== DELETING ==== "&lt;&lt; endl &lt;&lt; "CSquare:";</w:t>
            </w: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>delete c;</w:t>
            </w: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 xml:space="preserve">cout &lt;&lt;endl &lt;&lt; "CTextInSquare:"; </w:t>
            </w:r>
          </w:p>
          <w:p w:rsidR="006A4BB4" w:rsidRPr="006A4BB4" w:rsidRDefault="006A4BB4" w:rsidP="006A4BB4">
            <w:pPr>
              <w:pStyle w:val="af1"/>
              <w:rPr>
                <w:sz w:val="18"/>
                <w:szCs w:val="18"/>
              </w:rPr>
            </w:pPr>
            <w:r w:rsidRPr="006A4BB4">
              <w:rPr>
                <w:sz w:val="18"/>
                <w:szCs w:val="18"/>
              </w:rPr>
              <w:t>delete c2;</w:t>
            </w:r>
          </w:p>
          <w:p w:rsidR="00433D40" w:rsidRDefault="006A4BB4" w:rsidP="006A4BB4">
            <w:pPr>
              <w:pStyle w:val="af1"/>
            </w:pPr>
            <w:r w:rsidRPr="006A4BB4">
              <w:rPr>
                <w:sz w:val="18"/>
                <w:szCs w:val="18"/>
              </w:rPr>
              <w:t>}</w:t>
            </w:r>
          </w:p>
        </w:tc>
        <w:tc>
          <w:tcPr>
            <w:tcW w:w="4501" w:type="dxa"/>
          </w:tcPr>
          <w:p w:rsidR="009A6450" w:rsidRPr="009A6450" w:rsidRDefault="009A6450" w:rsidP="009A6450">
            <w:pPr>
              <w:pStyle w:val="af1"/>
            </w:pPr>
            <w:r w:rsidRPr="009A6450">
              <w:t>[MAIN] ==== TESTING SCHAPES ====</w:t>
            </w:r>
          </w:p>
          <w:p w:rsidR="009A6450" w:rsidRPr="009A6450" w:rsidRDefault="009A6450" w:rsidP="009A6450">
            <w:pPr>
              <w:pStyle w:val="af1"/>
            </w:pPr>
          </w:p>
          <w:p w:rsidR="009A6450" w:rsidRPr="009A6450" w:rsidRDefault="009A6450" w:rsidP="009A6450">
            <w:pPr>
              <w:pStyle w:val="af1"/>
            </w:pPr>
            <w:r w:rsidRPr="009A6450">
              <w:t>[CShape] Created 0 (10, 10)</w:t>
            </w:r>
          </w:p>
          <w:p w:rsidR="009A6450" w:rsidRPr="009A6450" w:rsidRDefault="009A6450" w:rsidP="009A6450">
            <w:pPr>
              <w:pStyle w:val="af1"/>
            </w:pPr>
            <w:r w:rsidRPr="009A6450">
              <w:t>[CSquare] Created. ID=0; SquareID=0 x=10; y=10; l=1</w:t>
            </w:r>
          </w:p>
          <w:p w:rsidR="009A6450" w:rsidRPr="009A6450" w:rsidRDefault="009A6450" w:rsidP="009A6450">
            <w:pPr>
              <w:pStyle w:val="af1"/>
            </w:pPr>
          </w:p>
          <w:p w:rsidR="009A6450" w:rsidRPr="009A6450" w:rsidRDefault="009A6450" w:rsidP="009A6450">
            <w:pPr>
              <w:pStyle w:val="af1"/>
            </w:pPr>
            <w:r w:rsidRPr="009A6450">
              <w:t>[MAIN] 1. X,Y changed to 5 - checking:[CShape] ID=0(5, 5) S=1; P=4;{Square} Squa</w:t>
            </w:r>
          </w:p>
          <w:p w:rsidR="009A6450" w:rsidRPr="009A6450" w:rsidRDefault="009A6450" w:rsidP="009A6450">
            <w:pPr>
              <w:pStyle w:val="af1"/>
            </w:pPr>
            <w:r w:rsidRPr="009A6450">
              <w:t>reID=0; l=1</w:t>
            </w:r>
          </w:p>
          <w:p w:rsidR="009A6450" w:rsidRPr="009A6450" w:rsidRDefault="009A6450" w:rsidP="009A6450">
            <w:pPr>
              <w:pStyle w:val="af1"/>
            </w:pPr>
          </w:p>
          <w:p w:rsidR="009A6450" w:rsidRPr="009A6450" w:rsidRDefault="009A6450" w:rsidP="009A6450">
            <w:pPr>
              <w:pStyle w:val="af1"/>
            </w:pPr>
          </w:p>
          <w:p w:rsidR="009A6450" w:rsidRPr="009A6450" w:rsidRDefault="009A6450" w:rsidP="009A6450">
            <w:pPr>
              <w:pStyle w:val="af1"/>
            </w:pPr>
            <w:r w:rsidRPr="009A6450">
              <w:t>[CShape] Created 1 (10, 10)</w:t>
            </w:r>
          </w:p>
          <w:p w:rsidR="009A6450" w:rsidRPr="009A6450" w:rsidRDefault="009A6450" w:rsidP="009A6450">
            <w:pPr>
              <w:pStyle w:val="af1"/>
            </w:pPr>
            <w:r w:rsidRPr="009A6450">
              <w:t>[CDiamond] Created. ID=1; DiamondID=0 x=10; y=10; l=5; U=90</w:t>
            </w:r>
          </w:p>
          <w:p w:rsidR="009A6450" w:rsidRPr="009A6450" w:rsidRDefault="009A6450" w:rsidP="009A6450">
            <w:pPr>
              <w:pStyle w:val="af1"/>
            </w:pPr>
          </w:p>
          <w:p w:rsidR="009A6450" w:rsidRPr="009A6450" w:rsidRDefault="009A6450" w:rsidP="009A6450">
            <w:pPr>
              <w:pStyle w:val="af1"/>
            </w:pPr>
            <w:r w:rsidRPr="009A6450">
              <w:t>[MAIN] 2. L changed to 20 - checking d:[CShape] ID=1(10, 10) S=357.599; P=80;{CD</w:t>
            </w:r>
          </w:p>
          <w:p w:rsidR="009A6450" w:rsidRPr="009A6450" w:rsidRDefault="009A6450" w:rsidP="009A6450">
            <w:pPr>
              <w:pStyle w:val="af1"/>
            </w:pPr>
            <w:r w:rsidRPr="009A6450">
              <w:t>iamond} DiamondID=0; l=20; U=90</w:t>
            </w:r>
          </w:p>
          <w:p w:rsidR="009A6450" w:rsidRPr="009A6450" w:rsidRDefault="009A6450" w:rsidP="009A6450">
            <w:pPr>
              <w:pStyle w:val="af1"/>
            </w:pPr>
          </w:p>
          <w:p w:rsidR="009A6450" w:rsidRPr="009A6450" w:rsidRDefault="009A6450" w:rsidP="009A6450">
            <w:pPr>
              <w:pStyle w:val="af1"/>
            </w:pPr>
          </w:p>
          <w:p w:rsidR="009A6450" w:rsidRPr="009A6450" w:rsidRDefault="009A6450" w:rsidP="009A6450">
            <w:pPr>
              <w:pStyle w:val="af1"/>
            </w:pPr>
            <w:r w:rsidRPr="009A6450">
              <w:t>[CShape] Created 2 (10, 10)</w:t>
            </w:r>
          </w:p>
          <w:p w:rsidR="009A6450" w:rsidRPr="009A6450" w:rsidRDefault="009A6450" w:rsidP="009A6450">
            <w:pPr>
              <w:pStyle w:val="af1"/>
            </w:pPr>
            <w:r w:rsidRPr="009A6450">
              <w:t>[CSquare] Created. ID=2; SquareID=1 x=10; y=10; l=5</w:t>
            </w:r>
          </w:p>
          <w:p w:rsidR="009A6450" w:rsidRPr="009A6450" w:rsidRDefault="009A6450" w:rsidP="009A6450">
            <w:pPr>
              <w:pStyle w:val="af1"/>
            </w:pPr>
            <w:r w:rsidRPr="009A6450">
              <w:t>[CText] created. ID=2; TextID=0.</w:t>
            </w:r>
          </w:p>
          <w:p w:rsidR="009A6450" w:rsidRPr="009A6450" w:rsidRDefault="009A6450" w:rsidP="009A6450">
            <w:pPr>
              <w:pStyle w:val="af1"/>
            </w:pPr>
            <w:r w:rsidRPr="009A6450">
              <w:t>[Text In Square] Created. ID=2; TextID=0.</w:t>
            </w:r>
          </w:p>
          <w:p w:rsidR="009A6450" w:rsidRPr="009A6450" w:rsidRDefault="009A6450" w:rsidP="009A6450">
            <w:pPr>
              <w:pStyle w:val="af1"/>
            </w:pPr>
          </w:p>
          <w:p w:rsidR="009A6450" w:rsidRPr="009A6450" w:rsidRDefault="009A6450" w:rsidP="009A6450">
            <w:pPr>
              <w:pStyle w:val="af1"/>
            </w:pPr>
            <w:r w:rsidRPr="009A6450">
              <w:t>[MAIN] 3. X,Y set to 0 - checking c2:[CShape] ID=2(0, 0) S=25; P=20*[Text In Squ</w:t>
            </w:r>
          </w:p>
          <w:p w:rsidR="009A6450" w:rsidRPr="009A6450" w:rsidRDefault="009A6450" w:rsidP="009A6450">
            <w:pPr>
              <w:pStyle w:val="af1"/>
            </w:pPr>
            <w:r w:rsidRPr="009A6450">
              <w:t>are] ID=2; TextID=0. Square len=5; Text: This is text!!!</w:t>
            </w:r>
          </w:p>
          <w:p w:rsidR="009A6450" w:rsidRPr="009A6450" w:rsidRDefault="009A6450" w:rsidP="009A6450">
            <w:pPr>
              <w:pStyle w:val="af1"/>
            </w:pPr>
          </w:p>
          <w:p w:rsidR="009A6450" w:rsidRPr="009A6450" w:rsidRDefault="009A6450" w:rsidP="009A6450">
            <w:pPr>
              <w:pStyle w:val="af1"/>
            </w:pPr>
          </w:p>
          <w:p w:rsidR="009A6450" w:rsidRPr="009A6450" w:rsidRDefault="009A6450" w:rsidP="009A6450">
            <w:pPr>
              <w:pStyle w:val="af1"/>
            </w:pPr>
            <w:r w:rsidRPr="009A6450">
              <w:t>[MAIN] 4. Test compare ok.</w:t>
            </w:r>
          </w:p>
          <w:p w:rsidR="009A6450" w:rsidRPr="009A6450" w:rsidRDefault="009A6450" w:rsidP="009A6450">
            <w:pPr>
              <w:pStyle w:val="af1"/>
            </w:pPr>
            <w:r w:rsidRPr="009A6450">
              <w:t>[MAIN] 5. Test compare ok.</w:t>
            </w:r>
          </w:p>
          <w:p w:rsidR="009A6450" w:rsidRPr="009A6450" w:rsidRDefault="009A6450" w:rsidP="009A6450">
            <w:pPr>
              <w:pStyle w:val="af1"/>
            </w:pPr>
            <w:r w:rsidRPr="009A6450">
              <w:t>[MAIN] ==== DELETING ====</w:t>
            </w:r>
          </w:p>
          <w:p w:rsidR="009A6450" w:rsidRPr="009A6450" w:rsidRDefault="009A6450" w:rsidP="009A6450">
            <w:pPr>
              <w:pStyle w:val="af1"/>
            </w:pPr>
            <w:r w:rsidRPr="009A6450">
              <w:t>CSquare:[CSquare] Deleting. ID=0; SquareID=0; x=5; y=5; l=1</w:t>
            </w:r>
          </w:p>
          <w:p w:rsidR="009A6450" w:rsidRPr="009A6450" w:rsidRDefault="009A6450" w:rsidP="009A6450">
            <w:pPr>
              <w:pStyle w:val="af1"/>
            </w:pPr>
            <w:r w:rsidRPr="009A6450">
              <w:t>[CShape] 0 IS DESTROYED</w:t>
            </w:r>
          </w:p>
          <w:p w:rsidR="009A6450" w:rsidRPr="009A6450" w:rsidRDefault="009A6450" w:rsidP="009A6450">
            <w:pPr>
              <w:pStyle w:val="af1"/>
            </w:pPr>
          </w:p>
          <w:p w:rsidR="009A6450" w:rsidRPr="009A6450" w:rsidRDefault="009A6450" w:rsidP="009A6450">
            <w:pPr>
              <w:pStyle w:val="af1"/>
            </w:pPr>
            <w:r w:rsidRPr="009A6450">
              <w:t>CTextInSquare:[Text In Square] Destroyed. ID=2; TextID=0.</w:t>
            </w:r>
          </w:p>
          <w:p w:rsidR="009A6450" w:rsidRPr="009A6450" w:rsidRDefault="009A6450" w:rsidP="009A6450">
            <w:pPr>
              <w:pStyle w:val="af1"/>
            </w:pPr>
            <w:r w:rsidRPr="009A6450">
              <w:t>[CText] Destroyed ID=2; TextID=0.</w:t>
            </w:r>
          </w:p>
          <w:p w:rsidR="009A6450" w:rsidRPr="009A6450" w:rsidRDefault="009A6450" w:rsidP="009A6450">
            <w:pPr>
              <w:pStyle w:val="af1"/>
            </w:pPr>
            <w:r w:rsidRPr="009A6450">
              <w:t>[CSquare] Deleting. ID=2; SquareID=1; x=0; y=0; l=5</w:t>
            </w:r>
          </w:p>
          <w:p w:rsidR="009A6450" w:rsidRPr="009A6450" w:rsidRDefault="009A6450" w:rsidP="009A6450">
            <w:pPr>
              <w:pStyle w:val="af1"/>
            </w:pPr>
            <w:r w:rsidRPr="009A6450">
              <w:t>[CShape] 2 IS DESTROYED</w:t>
            </w:r>
          </w:p>
          <w:p w:rsidR="009A6450" w:rsidRPr="009A6450" w:rsidRDefault="009A6450" w:rsidP="009A6450">
            <w:pPr>
              <w:pStyle w:val="af1"/>
            </w:pPr>
            <w:r w:rsidRPr="009A6450">
              <w:t>[CDiamond] Deleting. ID=1; DiamondID=0; x=10; y=10; l=20</w:t>
            </w:r>
          </w:p>
          <w:p w:rsidR="009A6450" w:rsidRPr="009A6450" w:rsidRDefault="009A6450" w:rsidP="009A6450">
            <w:pPr>
              <w:pStyle w:val="af1"/>
            </w:pPr>
            <w:r w:rsidRPr="009A6450">
              <w:t>[CShape] 1 IS DESTROYED</w:t>
            </w:r>
          </w:p>
          <w:p w:rsidR="009A6450" w:rsidRPr="009A6450" w:rsidRDefault="009A6450" w:rsidP="009A6450">
            <w:pPr>
              <w:pStyle w:val="af1"/>
            </w:pPr>
          </w:p>
          <w:p w:rsidR="00433D40" w:rsidRDefault="009A6450" w:rsidP="009A6450">
            <w:pPr>
              <w:pStyle w:val="af1"/>
            </w:pPr>
            <w:r w:rsidRPr="009A6450">
              <w:t>[MAIN] ==== END TESTING SCHAPES ====</w:t>
            </w:r>
          </w:p>
        </w:tc>
      </w:tr>
    </w:tbl>
    <w:p w:rsidR="00DA6DF1" w:rsidRPr="009A6450" w:rsidRDefault="00DA6DF1" w:rsidP="00DA6DF1">
      <w:pPr>
        <w:ind w:left="360"/>
        <w:rPr>
          <w:rFonts w:ascii="Times New Roman" w:hAnsi="Times New Roman"/>
          <w:color w:val="FF0000"/>
          <w:sz w:val="24"/>
          <w:szCs w:val="24"/>
          <w:lang w:val="en-US"/>
        </w:rPr>
      </w:pPr>
    </w:p>
    <w:p w:rsidR="00DA6DF1" w:rsidRPr="00DA6DF1" w:rsidRDefault="00DA6DF1" w:rsidP="00DA6DF1">
      <w:pPr>
        <w:ind w:left="360"/>
        <w:rPr>
          <w:rFonts w:ascii="Times New Roman" w:hAnsi="Times New Roman"/>
          <w:sz w:val="24"/>
          <w:szCs w:val="24"/>
        </w:rPr>
      </w:pPr>
    </w:p>
    <w:p w:rsidR="000E7AF9" w:rsidRPr="00F2051F" w:rsidRDefault="000E7AF9" w:rsidP="000E7AF9">
      <w:pPr>
        <w:pStyle w:val="a8"/>
      </w:pPr>
    </w:p>
    <w:p w:rsidR="006A4BB4" w:rsidRDefault="006A4B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bookmarkStart w:id="4" w:name="_Toc184387415"/>
      <w:r>
        <w:rPr>
          <w:rFonts w:eastAsia="Times New Roman"/>
        </w:rPr>
        <w:br w:type="page"/>
      </w:r>
      <w:r w:rsidR="009A6450"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5940425" cy="5452049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B68" w:rsidRDefault="007B5B68" w:rsidP="00814BE7">
      <w:pPr>
        <w:pStyle w:val="2"/>
        <w:numPr>
          <w:ilvl w:val="2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t>Работа в режиме отладки</w:t>
      </w:r>
      <w:bookmarkEnd w:id="4"/>
      <w:r>
        <w:rPr>
          <w:rFonts w:eastAsia="Times New Roman"/>
        </w:rPr>
        <w:t xml:space="preserve"> </w:t>
      </w:r>
    </w:p>
    <w:p w:rsidR="006A4BB4" w:rsidRPr="006A4BB4" w:rsidRDefault="006A4BB4" w:rsidP="006A4BB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04B1">
        <w:rPr>
          <w:rFonts w:ascii="Times New Roman" w:eastAsia="Times New Roman" w:hAnsi="Times New Roman"/>
          <w:sz w:val="24"/>
          <w:szCs w:val="24"/>
          <w:lang w:eastAsia="ru-RU"/>
        </w:rPr>
        <w:t>Запустить программу и просмотреть ее работу по шагам (Build -&gt; Start Debug -&gt; Go)</w:t>
      </w:r>
      <w:r w:rsidRPr="006A4BB4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</w:p>
    <w:p w:rsidR="006A4BB4" w:rsidRPr="008604B1" w:rsidRDefault="006A4BB4" w:rsidP="006A4BB4">
      <w:pPr>
        <w:spacing w:before="100" w:beforeAutospacing="1" w:after="100" w:afterAutospacing="1" w:line="240" w:lineRule="auto"/>
        <w:ind w:left="1728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394475" cy="2224585"/>
            <wp:effectExtent l="19050" t="0" r="607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475" cy="222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BB4" w:rsidRPr="006A4BB4" w:rsidRDefault="006A4BB4" w:rsidP="006A4BB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04B1">
        <w:rPr>
          <w:rFonts w:ascii="Times New Roman" w:eastAsia="Times New Roman" w:hAnsi="Times New Roman"/>
          <w:sz w:val="24"/>
          <w:szCs w:val="24"/>
          <w:lang w:eastAsia="ru-RU"/>
        </w:rPr>
        <w:t>Просмотреть иерархию классов и найти примеры множественного наследования.</w:t>
      </w:r>
    </w:p>
    <w:p w:rsidR="006A4BB4" w:rsidRDefault="006A4BB4" w:rsidP="006A4BB4">
      <w:pPr>
        <w:pStyle w:val="a6"/>
        <w:tabs>
          <w:tab w:val="left" w:pos="2148"/>
        </w:tabs>
        <w:ind w:left="360"/>
      </w:pPr>
      <w:r>
        <w:lastRenderedPageBreak/>
        <w:t>Пример множественного наследования — класс «Текст в квадрате»</w:t>
      </w:r>
      <w:r w:rsidRPr="006A4BB4">
        <w:t xml:space="preserve"> </w:t>
      </w:r>
      <w:r>
        <w:t>(</w:t>
      </w:r>
      <w:r w:rsidRPr="006A4BB4">
        <w:t>CTextInSquare</w:t>
      </w:r>
      <w:r>
        <w:t>). Он наследует одновременно классы «Текст»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C</w:t>
      </w:r>
      <w:r>
        <w:t>Text) и «Квадрат»</w:t>
      </w:r>
      <w:r w:rsidRPr="006A4BB4">
        <w:t xml:space="preserve"> </w:t>
      </w:r>
      <w:r>
        <w:t>(</w:t>
      </w:r>
      <w:r w:rsidRPr="006A4BB4">
        <w:t>CSquare</w:t>
      </w:r>
      <w:r>
        <w:t>).</w:t>
      </w:r>
    </w:p>
    <w:p w:rsidR="006A4BB4" w:rsidRPr="006A4BB4" w:rsidRDefault="006A4BB4" w:rsidP="006A4BB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04B1">
        <w:rPr>
          <w:rFonts w:ascii="Times New Roman" w:eastAsia="Times New Roman" w:hAnsi="Times New Roman"/>
          <w:sz w:val="24"/>
          <w:szCs w:val="24"/>
          <w:lang w:eastAsia="ru-RU"/>
        </w:rPr>
        <w:t>Расставить точки превывания программы (Break Points</w:t>
      </w:r>
      <w:r w:rsidRPr="006A4BB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Pr="006A4BB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</w:t>
      </w:r>
      <w:r w:rsidRPr="006A4BB4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Pr="008604B1">
        <w:rPr>
          <w:rFonts w:ascii="Times New Roman" w:eastAsia="Times New Roman" w:hAnsi="Times New Roman"/>
          <w:sz w:val="24"/>
          <w:szCs w:val="24"/>
          <w:lang w:eastAsia="ru-RU"/>
        </w:rPr>
        <w:t>) и протестировать её работу.</w:t>
      </w:r>
    </w:p>
    <w:p w:rsidR="006A4BB4" w:rsidRPr="008604B1" w:rsidRDefault="006A4BB4" w:rsidP="006A4BB4">
      <w:pPr>
        <w:spacing w:before="100" w:beforeAutospacing="1" w:after="100" w:afterAutospacing="1" w:line="240" w:lineRule="auto"/>
        <w:ind w:left="1728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579744" cy="670843"/>
            <wp:effectExtent l="19050" t="0" r="1656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475" cy="67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BB4" w:rsidRPr="006A4BB4" w:rsidRDefault="006A4BB4" w:rsidP="006A4BB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04B1">
        <w:rPr>
          <w:rFonts w:ascii="Times New Roman" w:eastAsia="Times New Roman" w:hAnsi="Times New Roman"/>
          <w:sz w:val="24"/>
          <w:szCs w:val="24"/>
          <w:lang w:eastAsia="ru-RU"/>
        </w:rPr>
        <w:t>Для выяснения текущих значений переменных, использовать механизм "Watch variable".</w:t>
      </w:r>
    </w:p>
    <w:p w:rsidR="006A4BB4" w:rsidRPr="008604B1" w:rsidRDefault="006A4BB4" w:rsidP="006A4BB4">
      <w:pPr>
        <w:spacing w:before="100" w:beforeAutospacing="1" w:after="100" w:afterAutospacing="1" w:line="240" w:lineRule="auto"/>
        <w:ind w:left="1728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245414" cy="1508078"/>
            <wp:effectExtent l="19050" t="0" r="2736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929" cy="1508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BB4" w:rsidRPr="006A4BB4" w:rsidRDefault="006A4BB4" w:rsidP="006A4BB4"/>
    <w:p w:rsidR="006A4BB4" w:rsidRDefault="006A4B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bookmarkStart w:id="5" w:name="_Toc184387416"/>
      <w:r>
        <w:rPr>
          <w:rFonts w:eastAsia="Times New Roman"/>
        </w:rPr>
        <w:br w:type="page"/>
      </w:r>
    </w:p>
    <w:p w:rsidR="007B5B68" w:rsidRDefault="007B5B68" w:rsidP="00814BE7">
      <w:pPr>
        <w:pStyle w:val="2"/>
        <w:numPr>
          <w:ilvl w:val="2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lastRenderedPageBreak/>
        <w:t>Исследование программы при помощи Profiler</w:t>
      </w:r>
      <w:bookmarkEnd w:id="5"/>
      <w:r>
        <w:rPr>
          <w:rFonts w:eastAsia="Times New Roman"/>
        </w:rPr>
        <w:t xml:space="preserve"> </w:t>
      </w:r>
    </w:p>
    <w:p w:rsidR="006A4BB4" w:rsidRPr="006A4BB4" w:rsidRDefault="006A4BB4" w:rsidP="006A4B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04B1">
        <w:rPr>
          <w:rFonts w:ascii="Times New Roman" w:eastAsia="Times New Roman" w:hAnsi="Times New Roman"/>
          <w:sz w:val="24"/>
          <w:szCs w:val="24"/>
          <w:lang w:eastAsia="ru-RU"/>
        </w:rPr>
        <w:t>Изучить возможности оптимизации программы в интегрированной среде, в отчете перечислить и объяснить параметры (опции), влияющие на оптимизацию.</w:t>
      </w:r>
    </w:p>
    <w:p w:rsidR="00620396" w:rsidRDefault="00620396" w:rsidP="00620396">
      <w:pPr>
        <w:pStyle w:val="a6"/>
        <w:tabs>
          <w:tab w:val="left" w:pos="2148"/>
        </w:tabs>
        <w:ind w:left="1428"/>
      </w:pPr>
      <w:r>
        <w:t>Компилятор MS Visual Studio предоставляет следующие виды оптимизации:</w:t>
      </w:r>
    </w:p>
    <w:p w:rsidR="00620396" w:rsidRDefault="00620396" w:rsidP="00620396">
      <w:pPr>
        <w:pStyle w:val="a6"/>
        <w:numPr>
          <w:ilvl w:val="0"/>
          <w:numId w:val="22"/>
        </w:numPr>
        <w:tabs>
          <w:tab w:val="left" w:pos="2136"/>
          <w:tab w:val="left" w:pos="7266"/>
        </w:tabs>
        <w:ind w:left="2136"/>
      </w:pPr>
      <w:r>
        <w:t>максимизировать скорость выполнения программы (Maximize Speed)</w:t>
      </w:r>
    </w:p>
    <w:p w:rsidR="00620396" w:rsidRDefault="00620396" w:rsidP="00620396">
      <w:pPr>
        <w:pStyle w:val="a6"/>
        <w:numPr>
          <w:ilvl w:val="0"/>
          <w:numId w:val="22"/>
        </w:numPr>
        <w:tabs>
          <w:tab w:val="left" w:pos="2136"/>
          <w:tab w:val="left" w:pos="7266"/>
        </w:tabs>
        <w:ind w:left="2136"/>
      </w:pPr>
      <w:r>
        <w:t>минимизировать размер исполяемой программы (Minimize Size)</w:t>
      </w:r>
    </w:p>
    <w:p w:rsidR="00620396" w:rsidRDefault="00620396" w:rsidP="00620396">
      <w:pPr>
        <w:pStyle w:val="a6"/>
        <w:numPr>
          <w:ilvl w:val="0"/>
          <w:numId w:val="22"/>
        </w:numPr>
        <w:tabs>
          <w:tab w:val="left" w:pos="2136"/>
          <w:tab w:val="left" w:pos="7266"/>
        </w:tabs>
        <w:ind w:left="2136"/>
      </w:pPr>
      <w:r>
        <w:t>не оптимизировать при отладке (Disable: Debug)</w:t>
      </w:r>
    </w:p>
    <w:p w:rsidR="00620396" w:rsidRDefault="00620396" w:rsidP="00620396">
      <w:pPr>
        <w:pStyle w:val="a6"/>
        <w:numPr>
          <w:ilvl w:val="0"/>
          <w:numId w:val="22"/>
        </w:numPr>
        <w:tabs>
          <w:tab w:val="left" w:pos="2136"/>
          <w:tab w:val="left" w:pos="7266"/>
        </w:tabs>
        <w:ind w:left="2136"/>
      </w:pPr>
      <w:r>
        <w:t>по умолчанию (Default)</w:t>
      </w:r>
    </w:p>
    <w:p w:rsidR="006A4BB4" w:rsidRPr="006A4BB4" w:rsidRDefault="006A4BB4" w:rsidP="006A4B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04B1">
        <w:rPr>
          <w:rFonts w:ascii="Times New Roman" w:eastAsia="Times New Roman" w:hAnsi="Times New Roman"/>
          <w:sz w:val="24"/>
          <w:szCs w:val="24"/>
          <w:lang w:eastAsia="ru-RU"/>
        </w:rPr>
        <w:t>Построить несколько вариантов, отличающихся способом оптимизации, проанализировать время работы и объем памяти полученных вариантов. С помощью Profiler определить наиболее долго выполнявшиеся функции. С помощью Profiler определить не исполнявшиеся участки программы.</w:t>
      </w:r>
    </w:p>
    <w:p w:rsidR="006A4BB4" w:rsidRPr="008604B1" w:rsidRDefault="006A4BB4" w:rsidP="006A4B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04B1">
        <w:rPr>
          <w:rFonts w:ascii="Times New Roman" w:eastAsia="Times New Roman" w:hAnsi="Times New Roman"/>
          <w:sz w:val="24"/>
          <w:szCs w:val="24"/>
          <w:lang w:eastAsia="ru-RU"/>
        </w:rPr>
        <w:t>Изменить текст main так, чтобы выполнялись все участки программы.</w:t>
      </w:r>
    </w:p>
    <w:p w:rsidR="007B5B68" w:rsidRDefault="007B5B68" w:rsidP="00814BE7">
      <w:pPr>
        <w:pStyle w:val="2"/>
        <w:numPr>
          <w:ilvl w:val="1"/>
          <w:numId w:val="1"/>
        </w:numPr>
        <w:rPr>
          <w:rFonts w:eastAsia="Times New Roman"/>
        </w:rPr>
      </w:pPr>
      <w:bookmarkStart w:id="6" w:name="_Toc184387417"/>
      <w:r>
        <w:rPr>
          <w:rFonts w:eastAsia="Times New Roman"/>
        </w:rPr>
        <w:t>Применение стандартной библиотеки STL</w:t>
      </w:r>
      <w:bookmarkEnd w:id="6"/>
      <w:r>
        <w:rPr>
          <w:rFonts w:eastAsia="Times New Roman"/>
        </w:rPr>
        <w:t xml:space="preserve"> </w:t>
      </w:r>
    </w:p>
    <w:p w:rsidR="007B5B68" w:rsidRPr="009A6450" w:rsidRDefault="007B5B68" w:rsidP="00814BE7">
      <w:pPr>
        <w:pStyle w:val="2"/>
        <w:numPr>
          <w:ilvl w:val="2"/>
          <w:numId w:val="1"/>
        </w:numPr>
        <w:rPr>
          <w:rFonts w:eastAsia="Times New Roman"/>
        </w:rPr>
      </w:pPr>
      <w:bookmarkStart w:id="7" w:name="_Toc184387418"/>
      <w:r>
        <w:rPr>
          <w:rFonts w:eastAsia="Times New Roman"/>
        </w:rPr>
        <w:t>Составить консольные приложения, демонстрирующие основные операции с контейнерами и итераторами STL</w:t>
      </w:r>
      <w:bookmarkEnd w:id="7"/>
      <w:r>
        <w:rPr>
          <w:rFonts w:eastAsia="Times New Roman"/>
        </w:rPr>
        <w:t xml:space="preserve"> </w:t>
      </w:r>
    </w:p>
    <w:p w:rsidR="00620396" w:rsidRPr="008604B1" w:rsidRDefault="00620396" w:rsidP="006203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04B1">
        <w:rPr>
          <w:rFonts w:ascii="Times New Roman" w:eastAsia="Times New Roman" w:hAnsi="Times New Roman"/>
          <w:sz w:val="24"/>
          <w:szCs w:val="24"/>
          <w:lang w:eastAsia="ru-RU"/>
        </w:rPr>
        <w:t>Заполняя 3 контейнера строками из &lt;cstring&gt; или другими элементами, продемонстрировать отличия</w:t>
      </w:r>
      <w:r w:rsidRPr="008604B1">
        <w:rPr>
          <w:rFonts w:ascii="Times New Roman" w:eastAsia="Times New Roman" w:hAnsi="Times New Roman"/>
          <w:sz w:val="24"/>
          <w:szCs w:val="24"/>
          <w:lang w:eastAsia="ru-RU"/>
        </w:rPr>
        <w:br/>
        <w:t>  - последовательностей (vector, list, dequeue);</w:t>
      </w:r>
      <w:r w:rsidRPr="008604B1">
        <w:rPr>
          <w:rFonts w:ascii="Times New Roman" w:eastAsia="Times New Roman" w:hAnsi="Times New Roman"/>
          <w:sz w:val="24"/>
          <w:szCs w:val="24"/>
          <w:lang w:eastAsia="ru-RU"/>
        </w:rPr>
        <w:br/>
        <w:t>  - адаптеров последовательностей (stack, queue, priority_queue);</w:t>
      </w:r>
      <w:r w:rsidRPr="008604B1">
        <w:rPr>
          <w:rFonts w:ascii="Times New Roman" w:eastAsia="Times New Roman" w:hAnsi="Times New Roman"/>
          <w:sz w:val="24"/>
          <w:szCs w:val="24"/>
          <w:lang w:eastAsia="ru-RU"/>
        </w:rPr>
        <w:br/>
        <w:t>  - ассоциативных контейнеров на базе map.</w:t>
      </w:r>
    </w:p>
    <w:p w:rsidR="00620396" w:rsidRPr="008604B1" w:rsidRDefault="00620396" w:rsidP="006203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04B1">
        <w:rPr>
          <w:rFonts w:ascii="Times New Roman" w:eastAsia="Times New Roman" w:hAnsi="Times New Roman"/>
          <w:sz w:val="24"/>
          <w:szCs w:val="24"/>
          <w:lang w:eastAsia="ru-RU"/>
        </w:rPr>
        <w:t>На примере заполнения одного контейнера-последовательности из предыдущего задания целыми числами, протестировать интерфейсы контейнера и итератора.</w:t>
      </w:r>
    </w:p>
    <w:p w:rsidR="00620396" w:rsidRPr="00620396" w:rsidRDefault="00620396" w:rsidP="00620396">
      <w:r w:rsidRPr="008604B1">
        <w:rPr>
          <w:rFonts w:ascii="Times New Roman" w:eastAsia="Times New Roman" w:hAnsi="Times New Roman"/>
          <w:sz w:val="24"/>
          <w:szCs w:val="24"/>
          <w:lang w:eastAsia="ru-RU"/>
        </w:rPr>
        <w:t>Аналогично протестировать ассоциативный контейнер, заполняя его указателями на разные графические объекты из разд. 1.1. Протестировать алгоритны-методы и алгоритмы-классы на множестве графических элементов.</w:t>
      </w:r>
    </w:p>
    <w:p w:rsidR="009A6450" w:rsidRDefault="009A6450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bookmarkStart w:id="8" w:name="_Toc184387419"/>
      <w:r>
        <w:rPr>
          <w:rFonts w:eastAsia="Times New Roman"/>
        </w:rPr>
        <w:br w:type="page"/>
      </w:r>
    </w:p>
    <w:p w:rsidR="007B5B68" w:rsidRDefault="007B5B68" w:rsidP="00814BE7">
      <w:pPr>
        <w:pStyle w:val="2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Реализовать новый шаблон контейнера и шаблон итератора для него по индивидуальному заданию</w:t>
      </w:r>
      <w:bookmarkEnd w:id="8"/>
      <w:r>
        <w:rPr>
          <w:rFonts w:eastAsia="Times New Roman"/>
        </w:rPr>
        <w:t xml:space="preserve"> </w:t>
      </w:r>
    </w:p>
    <w:p w:rsidR="00620396" w:rsidRPr="008604B1" w:rsidRDefault="00620396" w:rsidP="006203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04B1">
        <w:rPr>
          <w:rFonts w:ascii="Times New Roman" w:eastAsia="Times New Roman" w:hAnsi="Times New Roman"/>
          <w:sz w:val="24"/>
          <w:szCs w:val="24"/>
          <w:lang w:eastAsia="ru-RU"/>
        </w:rPr>
        <w:t>Предусмотреть обработку исключительных ситуаций.</w:t>
      </w:r>
    </w:p>
    <w:p w:rsidR="00620396" w:rsidRPr="008604B1" w:rsidRDefault="00620396" w:rsidP="009A645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04B1">
        <w:rPr>
          <w:rFonts w:ascii="Times New Roman" w:eastAsia="Times New Roman" w:hAnsi="Times New Roman"/>
          <w:sz w:val="24"/>
          <w:szCs w:val="24"/>
          <w:lang w:eastAsia="ru-RU"/>
        </w:rPr>
        <w:t>Протестировать контейнер, заполнив его графическими объектами.</w:t>
      </w:r>
    </w:p>
    <w:p w:rsidR="00620396" w:rsidRDefault="00620396" w:rsidP="009A645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04B1">
        <w:rPr>
          <w:rFonts w:ascii="Times New Roman" w:eastAsia="Times New Roman" w:hAnsi="Times New Roman"/>
          <w:sz w:val="24"/>
          <w:szCs w:val="24"/>
          <w:lang w:eastAsia="ru-RU"/>
        </w:rPr>
        <w:t>В отчете формально описать реализуемую структуру данных и абстракцию итерации, перечислить все отношения между классами, описать интерфейсы классов и особенности реализации.</w:t>
      </w:r>
    </w:p>
    <w:p w:rsidR="000421A1" w:rsidRPr="008604B1" w:rsidRDefault="000421A1" w:rsidP="009A645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 индивидуальному заданию, необходимо реализовать стек на базе массива. В связи с этим имеем две сущ</w:t>
      </w:r>
      <w:r w:rsidR="009A6450">
        <w:rPr>
          <w:rFonts w:ascii="Times New Roman" w:eastAsia="Times New Roman" w:hAnsi="Times New Roman"/>
          <w:sz w:val="24"/>
          <w:szCs w:val="24"/>
          <w:lang w:eastAsia="ru-RU"/>
        </w:rPr>
        <w:t>ности: элемент стека, стек. Реализцем внутренний итератор, который непосредственно хранит информацию об объекте стек и управляет перемещением по стеку. Отметим, что во время «обхода» стека, никакие изменяющие состояния стека действия не должны исполняться.</w:t>
      </w:r>
    </w:p>
    <w:p w:rsidR="00985C50" w:rsidRDefault="009A6450">
      <w:bookmarkStart w:id="9" w:name="_Toc184387420"/>
      <w:r>
        <w:t xml:space="preserve">Для проектирования исключений, было наложено ограничение на количество элементов в стеке. Таким образом, </w:t>
      </w:r>
      <w:r w:rsidR="00985C50">
        <w:t xml:space="preserve">имеется возможность реализовать два вида исключений: </w:t>
      </w:r>
    </w:p>
    <w:p w:rsidR="00985C50" w:rsidRPr="00985C50" w:rsidRDefault="00985C50" w:rsidP="00985C50">
      <w:pPr>
        <w:pStyle w:val="a8"/>
        <w:numPr>
          <w:ilvl w:val="0"/>
          <w:numId w:val="2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стек пуст и из него нельзя ничего достать </w:t>
      </w:r>
    </w:p>
    <w:p w:rsidR="00985C50" w:rsidRPr="00985C50" w:rsidRDefault="00985C50" w:rsidP="00985C50">
      <w:pPr>
        <w:pStyle w:val="a8"/>
        <w:numPr>
          <w:ilvl w:val="0"/>
          <w:numId w:val="2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стек переполнен и в него нельзя ничего добавить</w:t>
      </w:r>
    </w:p>
    <w:p w:rsidR="00985C50" w:rsidRDefault="00985C50" w:rsidP="00985C50">
      <w:r>
        <w:rPr>
          <w:noProof/>
          <w:lang w:eastAsia="ru-RU"/>
        </w:rPr>
        <w:drawing>
          <wp:inline distT="0" distB="0" distL="0" distR="0">
            <wp:extent cx="5940425" cy="3730034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C50" w:rsidRDefault="00985C50">
      <w:r>
        <w:br w:type="page"/>
      </w:r>
    </w:p>
    <w:p w:rsidR="00985C50" w:rsidRDefault="00985C50" w:rsidP="0025024C">
      <w:pPr>
        <w:pStyle w:val="4"/>
      </w:pPr>
      <w:r>
        <w:lastRenderedPageBreak/>
        <w:t>Реализация стека на основе массива:</w:t>
      </w:r>
    </w:p>
    <w:p w:rsidR="00985C50" w:rsidRPr="0025024C" w:rsidRDefault="00985C50" w:rsidP="0025024C">
      <w:pPr>
        <w:spacing w:after="0"/>
      </w:pPr>
      <w:r>
        <w:t>Сгенерированн</w:t>
      </w:r>
      <w:r w:rsidR="0025024C">
        <w:t xml:space="preserve">ая диаграмма ПО </w:t>
      </w:r>
      <w:r w:rsidR="0025024C" w:rsidRPr="0025024C">
        <w:t xml:space="preserve"> </w:t>
      </w:r>
      <w:r w:rsidR="0025024C">
        <w:rPr>
          <w:lang w:val="en-US"/>
        </w:rPr>
        <w:t>Rational</w:t>
      </w:r>
      <w:r w:rsidR="0025024C" w:rsidRPr="0025024C">
        <w:t xml:space="preserve"> </w:t>
      </w:r>
      <w:r w:rsidR="0025024C">
        <w:rPr>
          <w:lang w:val="en-US"/>
        </w:rPr>
        <w:t>Rose</w:t>
      </w:r>
    </w:p>
    <w:p w:rsidR="00985C50" w:rsidRDefault="00985C50" w:rsidP="00985C50">
      <w:r>
        <w:rPr>
          <w:noProof/>
          <w:lang w:eastAsia="ru-RU"/>
        </w:rPr>
        <w:drawing>
          <wp:inline distT="0" distB="0" distL="0" distR="0">
            <wp:extent cx="5940425" cy="4536031"/>
            <wp:effectExtent l="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24C" w:rsidRPr="0025024C" w:rsidRDefault="0025024C" w:rsidP="0025024C"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ru-RU"/>
        </w:rPr>
        <w:drawing>
          <wp:inline distT="0" distB="0" distL="0" distR="0">
            <wp:extent cx="5940425" cy="3436738"/>
            <wp:effectExtent l="0" t="0" r="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TIterator </w:t>
      </w:r>
      <w:r>
        <w:t>и</w:t>
      </w:r>
      <w:r w:rsidRPr="0025024C">
        <w:rPr>
          <w:lang w:val="en-US"/>
        </w:rPr>
        <w:t xml:space="preserve"> InternalIterator </w:t>
      </w:r>
      <w:r>
        <w:t>реализуют</w:t>
      </w:r>
      <w:r w:rsidRPr="0025024C">
        <w:rPr>
          <w:lang w:val="en-US"/>
        </w:rPr>
        <w:t xml:space="preserve"> </w:t>
      </w:r>
      <w:r>
        <w:t>интерфейс</w:t>
      </w:r>
      <w:r w:rsidRPr="0025024C">
        <w:rPr>
          <w:lang w:val="en-US"/>
        </w:rPr>
        <w:t xml:space="preserve"> IIterator.  </w:t>
      </w:r>
      <w:r>
        <w:t xml:space="preserve">Внешний итератор </w:t>
      </w:r>
      <w:r>
        <w:rPr>
          <w:lang w:val="en-US"/>
        </w:rPr>
        <w:t>TIterator</w:t>
      </w:r>
      <w:r>
        <w:t xml:space="preserve">  знает о </w:t>
      </w:r>
      <w:r>
        <w:rPr>
          <w:lang w:val="en-US"/>
        </w:rPr>
        <w:t>TStack</w:t>
      </w:r>
      <w:r>
        <w:t xml:space="preserve"> и использует </w:t>
      </w:r>
      <w:r w:rsidRPr="0025024C">
        <w:rPr>
          <w:lang w:val="en-US"/>
        </w:rPr>
        <w:t>InternalIterator</w:t>
      </w:r>
      <w:r>
        <w:t xml:space="preserve"> для обхода коллекции. </w:t>
      </w:r>
      <w:r w:rsidRPr="0025024C">
        <w:rPr>
          <w:lang w:val="en-US"/>
        </w:rPr>
        <w:t>InternalIterator</w:t>
      </w:r>
      <w:r w:rsidRPr="0025024C">
        <w:t xml:space="preserve"> </w:t>
      </w:r>
      <w:r>
        <w:t xml:space="preserve">при обходе использует </w:t>
      </w:r>
      <w:r w:rsidRPr="0025024C">
        <w:lastRenderedPageBreak/>
        <w:t>CItemStack</w:t>
      </w:r>
      <w:r>
        <w:t xml:space="preserve"> для временного хранения информации об объекте. </w:t>
      </w:r>
      <w:r w:rsidRPr="0025024C">
        <w:t>TStack</w:t>
      </w:r>
      <w:r>
        <w:t xml:space="preserve"> использует </w:t>
      </w:r>
      <w:r w:rsidRPr="0025024C">
        <w:t>CItemStack</w:t>
      </w:r>
      <w:r>
        <w:t xml:space="preserve"> для хранения всех элементов стека.</w:t>
      </w:r>
    </w:p>
    <w:p w:rsidR="00985C50" w:rsidRDefault="0025024C" w:rsidP="0025024C">
      <w:pPr>
        <w:pStyle w:val="4"/>
      </w:pPr>
      <w:r>
        <w:t>Основная тестирующая программа</w:t>
      </w:r>
    </w:p>
    <w:p w:rsidR="0025024C" w:rsidRDefault="0025024C" w:rsidP="0025024C">
      <w:r>
        <w:t>Пользователь может посмотреть на выполнения автоматических тестов фигур и контейнера. А так же работать с контейнером. Доступны операции добавления в стек, извлечения и стека, очистка и просмотр стека. Обход коллекции осуществляется при выводе информации о стеке:</w:t>
      </w:r>
    </w:p>
    <w:p w:rsidR="0025024C" w:rsidRPr="0025024C" w:rsidRDefault="0025024C" w:rsidP="0025024C">
      <w:pPr>
        <w:pStyle w:val="af1"/>
      </w:pPr>
      <w:r w:rsidRPr="0025024C">
        <w:t xml:space="preserve"> ===== MAIN MENU ====</w:t>
      </w:r>
    </w:p>
    <w:p w:rsidR="0025024C" w:rsidRPr="0025024C" w:rsidRDefault="0025024C" w:rsidP="0025024C">
      <w:pPr>
        <w:pStyle w:val="af1"/>
      </w:pPr>
      <w:r w:rsidRPr="0025024C">
        <w:t xml:space="preserve"> 1 - simple figure test</w:t>
      </w:r>
    </w:p>
    <w:p w:rsidR="0025024C" w:rsidRPr="0025024C" w:rsidRDefault="0025024C" w:rsidP="0025024C">
      <w:pPr>
        <w:pStyle w:val="af1"/>
      </w:pPr>
      <w:r w:rsidRPr="0025024C">
        <w:t xml:space="preserve"> 2 - simple stack test</w:t>
      </w:r>
    </w:p>
    <w:p w:rsidR="0025024C" w:rsidRDefault="0025024C" w:rsidP="0025024C">
      <w:pPr>
        <w:pStyle w:val="af1"/>
      </w:pPr>
      <w:r w:rsidRPr="0025024C">
        <w:t xml:space="preserve"> </w:t>
      </w:r>
      <w:r>
        <w:t>3 - manual stack test</w:t>
      </w:r>
    </w:p>
    <w:p w:rsidR="0025024C" w:rsidRDefault="0025024C" w:rsidP="0025024C">
      <w:pPr>
        <w:pStyle w:val="af1"/>
      </w:pPr>
      <w:r>
        <w:t xml:space="preserve"> 4 - exit</w:t>
      </w:r>
    </w:p>
    <w:p w:rsidR="0025024C" w:rsidRDefault="0025024C" w:rsidP="0025024C"/>
    <w:tbl>
      <w:tblPr>
        <w:tblStyle w:val="af3"/>
        <w:tblW w:w="0" w:type="auto"/>
        <w:tblLook w:val="04A0"/>
      </w:tblPr>
      <w:tblGrid>
        <w:gridCol w:w="3369"/>
        <w:gridCol w:w="6202"/>
      </w:tblGrid>
      <w:tr w:rsidR="0049550A" w:rsidTr="0049550A">
        <w:tc>
          <w:tcPr>
            <w:tcW w:w="3369" w:type="dxa"/>
          </w:tcPr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TStack&lt;CShape&gt;* myS = new TStack&lt;CShape&gt;();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CShape* c1 = NULL;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try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{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ab/>
              <w:t>c1 = myS-&gt;pop();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}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catch (StackEmptyException* e)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{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ab/>
              <w:t>cout&lt;&lt;"[MAIN] Got StackEmptyException!" &lt;&lt;endl;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 xml:space="preserve">    e-&gt;printException();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}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CShape*q1 = new CSquare(10,10,1);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myS-&gt;push(q1);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CShape*q2 = new CSquare(20,20,2);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myS-&gt;push(q2);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CShape*q3 = new CSquare(30,30,3);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myS-&gt;push(q3);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myS-&gt;push(new CSquare(40,40,4));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myS-&gt;push(new CSquare(50,50,5));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CShape* c = NULL;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try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{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ab/>
              <w:t>c = new CSquare(60,60,1);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 xml:space="preserve">    myS-&gt;push(c);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}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catch (StackFullException* e)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{</w:t>
            </w:r>
          </w:p>
          <w:p w:rsidR="0049550A" w:rsidRDefault="0049550A" w:rsidP="0049550A">
            <w:r w:rsidRPr="0049550A">
              <w:rPr>
                <w:lang w:val="en-US"/>
              </w:rPr>
              <w:tab/>
              <w:t xml:space="preserve">cout&lt;&lt;"[MAIN] Got StackFullException!" </w:t>
            </w:r>
            <w:r>
              <w:t>&lt;&lt;endl;</w:t>
            </w:r>
          </w:p>
          <w:p w:rsidR="0049550A" w:rsidRDefault="0049550A" w:rsidP="0049550A">
            <w:r>
              <w:t xml:space="preserve">    e-&gt;printException();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lastRenderedPageBreak/>
              <w:t>}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if(c != NULL) delete c;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</w:p>
          <w:p w:rsidR="0049550A" w:rsidRPr="0049550A" w:rsidRDefault="0049550A" w:rsidP="0049550A">
            <w:pPr>
              <w:rPr>
                <w:lang w:val="en-US"/>
              </w:rPr>
            </w:pP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c1 = myS-&gt;pop();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cout &lt;&lt; "[MAIN] Pop shape is " &lt;&lt; *c1 &lt;&lt; endl;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delete c1;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c1 = myS-&gt;pop();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cout &lt;&lt; "[MAIN] Pop shape is " &lt;&lt; *c1 &lt;&lt; endl;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delete c1;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myS-&gt;clear();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delete q1;</w:t>
            </w:r>
          </w:p>
          <w:p w:rsidR="0049550A" w:rsidRDefault="0049550A" w:rsidP="0049550A">
            <w:r>
              <w:t>delete q2;</w:t>
            </w:r>
          </w:p>
          <w:p w:rsidR="0049550A" w:rsidRDefault="0049550A" w:rsidP="0049550A">
            <w:r>
              <w:t>delete q3;</w:t>
            </w:r>
          </w:p>
          <w:p w:rsidR="0049550A" w:rsidRDefault="0049550A" w:rsidP="0049550A">
            <w:r>
              <w:t>delete myS;</w:t>
            </w:r>
          </w:p>
        </w:tc>
        <w:tc>
          <w:tcPr>
            <w:tcW w:w="6202" w:type="dxa"/>
          </w:tcPr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lastRenderedPageBreak/>
              <w:t>[MAIN] ==== TESTING STACK ====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[TStack] Created.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[MAIN] Got StackEmptyException!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[StackEmptyException]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 xml:space="preserve">        Stack has no elements!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[CShape] Created 0 (10, 10)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[CSquare] Created. ID=0; SquareID=0 x=10; y=10; l=1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[TStack] Push element:[CShape] ID=0(10, 10) S=1; P=4;{Square} SquareID=0; l=1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[TStack] Element pushed.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[CShape] Created 1 (20, 20)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[CSquare] Created. ID=1; SquareID=1 x=20; y=20; l=2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[TStack] Push element:[CShape] ID=1(20, 20) S=4; P=8;{Square} SquareID=1; l=2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[TStack] Element pushed.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[CShape] Created 2 (30, 30)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[CSquare] Created. ID=2; SquareID=2 x=30; y=30; l=3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[TStack] Push element:[CShape] ID=2(30, 30) S=9; P=12;{Square} SquareID=2; l=3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[TStack] Element pushed.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[CShape] Created 3 (40, 40)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[CSquare] Created. ID=3; SquareID=3 x=40; y=40; l=4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[TStack] Push element:[CShape] ID=3(40, 40) S=16; P=16;{Square} SquareID=3; l=4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[TStack] Element pushed.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[CShape] Created 4 (50, 50)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[CSquare] Created. ID=4; SquareID=4 x=50; y=50; l=5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[TStack] Push element:[CShape] ID=4(50, 50) S=25; P=20;{Square} SquareID=4; l=5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[TStack] Element pushed.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[CShape] Created 5 (60, 60)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[CSquare] Created. ID=5; SquareID=5 x=60; y=60; l=1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[MAIN] Got StackFullException!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[StackFullException]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 xml:space="preserve">        Stack is full!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[CSquare] Deleting. ID=5; SquareID=5; x=60; y=60; l=1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[CShape] 5 IS DESTROYED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lastRenderedPageBreak/>
              <w:t>[TStack] Pop element: [CShape] ID=4(50, 50) S=25; P=20;{Square} SquareID=4; l=5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[MAIN] Pop shape is [CShape] ID=4(50, 50) S=25; P=20;{Square} SquareID=4; l=5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[CSquare] Deleting. ID=4; SquareID=4; x=50; y=50; l=5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[CShape] 4 IS DESTROYED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[TStack] Pop element: [CShape] ID=3(40, 40) S=16; P=16;{Square} SquareID=3; l=4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[MAIN] Pop shape is [CShape] ID=3(40, 40) S=16; P=16;{Square} SquareID=3; l=4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[CSquare] Deleting. ID=3; SquareID=3; x=40; y=40; l=4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[CShape] 3 IS DESTROYED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[TStack] Clearing...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[TStack] Cleared.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[CSquare] Deleting. ID=0; SquareID=0; x=10; y=10; l=1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[CShape] 0 IS DESTROYED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[CSquare] Deleting. ID=1; SquareID=1; x=20; y=20; l=2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[CShape] 1 IS DESTROYED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[CSquare] Deleting. ID=2; SquareID=2; x=30; y=30; l=3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[CShape] 2 IS DESTROYED</w:t>
            </w:r>
          </w:p>
          <w:p w:rsidR="0049550A" w:rsidRPr="0049550A" w:rsidRDefault="0049550A" w:rsidP="0049550A">
            <w:pPr>
              <w:rPr>
                <w:lang w:val="en-US"/>
              </w:rPr>
            </w:pPr>
          </w:p>
          <w:p w:rsidR="0049550A" w:rsidRPr="0049550A" w:rsidRDefault="0049550A" w:rsidP="0049550A">
            <w:pPr>
              <w:rPr>
                <w:lang w:val="en-US"/>
              </w:rPr>
            </w:pPr>
            <w:r w:rsidRPr="0049550A">
              <w:rPr>
                <w:lang w:val="en-US"/>
              </w:rPr>
              <w:t>[TStack] Clearing...</w:t>
            </w:r>
          </w:p>
          <w:p w:rsidR="0049550A" w:rsidRDefault="0049550A" w:rsidP="0049550A">
            <w:r>
              <w:t>[TStack] Cleared.</w:t>
            </w:r>
          </w:p>
          <w:p w:rsidR="0049550A" w:rsidRDefault="0049550A" w:rsidP="0049550A">
            <w:r>
              <w:t>[TStack] Destroyed.</w:t>
            </w:r>
          </w:p>
          <w:p w:rsidR="0049550A" w:rsidRDefault="0049550A" w:rsidP="0049550A"/>
          <w:p w:rsidR="0049550A" w:rsidRDefault="0049550A" w:rsidP="0049550A">
            <w:r>
              <w:t>[MAIN] ==== END TESTING STACK ====</w:t>
            </w:r>
          </w:p>
        </w:tc>
      </w:tr>
    </w:tbl>
    <w:p w:rsidR="0049550A" w:rsidRPr="0025024C" w:rsidRDefault="0049550A" w:rsidP="0025024C">
      <w:r>
        <w:lastRenderedPageBreak/>
        <w:t>Меню для ручного тестировании контейнера:</w:t>
      </w:r>
    </w:p>
    <w:p w:rsidR="0049550A" w:rsidRDefault="0049550A" w:rsidP="0049550A">
      <w:pPr>
        <w:pStyle w:val="af1"/>
      </w:pPr>
      <w:r>
        <w:t>===== MANUAL MENU ====</w:t>
      </w:r>
    </w:p>
    <w:p w:rsidR="0049550A" w:rsidRDefault="0049550A" w:rsidP="0049550A">
      <w:pPr>
        <w:pStyle w:val="af1"/>
      </w:pPr>
      <w:r>
        <w:t xml:space="preserve"> 1 - PRINT</w:t>
      </w:r>
    </w:p>
    <w:p w:rsidR="0049550A" w:rsidRDefault="0049550A" w:rsidP="0049550A">
      <w:pPr>
        <w:pStyle w:val="af1"/>
      </w:pPr>
      <w:r>
        <w:t xml:space="preserve"> 2 - POP</w:t>
      </w:r>
    </w:p>
    <w:p w:rsidR="0049550A" w:rsidRDefault="0049550A" w:rsidP="0049550A">
      <w:pPr>
        <w:pStyle w:val="af1"/>
      </w:pPr>
      <w:r>
        <w:t xml:space="preserve"> 3 - PUSH</w:t>
      </w:r>
    </w:p>
    <w:p w:rsidR="0049550A" w:rsidRDefault="0049550A" w:rsidP="0049550A">
      <w:pPr>
        <w:pStyle w:val="af1"/>
      </w:pPr>
      <w:r>
        <w:t xml:space="preserve"> 4 - CLEAR</w:t>
      </w:r>
    </w:p>
    <w:p w:rsidR="0049550A" w:rsidRDefault="0049550A" w:rsidP="0049550A">
      <w:pPr>
        <w:pStyle w:val="af1"/>
        <w:rPr>
          <w:lang w:val="ru-RU"/>
        </w:rPr>
      </w:pPr>
      <w:r>
        <w:t xml:space="preserve"> 5 - back to main menu </w:t>
      </w:r>
    </w:p>
    <w:p w:rsidR="0049550A" w:rsidRDefault="0049550A" w:rsidP="0049550A">
      <w:r>
        <w:t>Доступные фигуры:</w:t>
      </w:r>
    </w:p>
    <w:p w:rsidR="0049550A" w:rsidRDefault="0049550A" w:rsidP="0049550A">
      <w:pPr>
        <w:pStyle w:val="af1"/>
      </w:pPr>
      <w:r>
        <w:t>Creating CShape:</w:t>
      </w:r>
    </w:p>
    <w:p w:rsidR="0049550A" w:rsidRDefault="0049550A" w:rsidP="0049550A">
      <w:pPr>
        <w:pStyle w:val="af1"/>
      </w:pPr>
      <w:r>
        <w:t xml:space="preserve"> 1 - CSquare</w:t>
      </w:r>
    </w:p>
    <w:p w:rsidR="0049550A" w:rsidRDefault="0049550A" w:rsidP="0049550A">
      <w:pPr>
        <w:pStyle w:val="af1"/>
      </w:pPr>
      <w:r>
        <w:t xml:space="preserve"> 2 - CDiamond</w:t>
      </w:r>
    </w:p>
    <w:p w:rsidR="0049550A" w:rsidRDefault="0049550A" w:rsidP="0049550A">
      <w:pPr>
        <w:pStyle w:val="af1"/>
      </w:pPr>
      <w:r>
        <w:t xml:space="preserve"> 3 - CText</w:t>
      </w:r>
    </w:p>
    <w:p w:rsidR="0049550A" w:rsidRPr="0049550A" w:rsidRDefault="0049550A" w:rsidP="0049550A">
      <w:pPr>
        <w:pStyle w:val="af1"/>
        <w:rPr>
          <w:lang w:val="ru-RU"/>
        </w:rPr>
      </w:pPr>
      <w:r>
        <w:t xml:space="preserve"> 4 - CTextInSquare</w:t>
      </w:r>
    </w:p>
    <w:p w:rsidR="00C25CE0" w:rsidRDefault="00C25CE0" w:rsidP="00C25CE0">
      <w:pPr>
        <w:pStyle w:val="1"/>
        <w:numPr>
          <w:ilvl w:val="0"/>
          <w:numId w:val="1"/>
        </w:numPr>
      </w:pPr>
      <w:r w:rsidRPr="00C25CE0">
        <w:t>В</w:t>
      </w:r>
      <w:r>
        <w:t>ыводы</w:t>
      </w:r>
      <w:bookmarkEnd w:id="9"/>
    </w:p>
    <w:p w:rsidR="00C25CE0" w:rsidRPr="00C25CE0" w:rsidRDefault="00620396" w:rsidP="0049550A">
      <w:pPr>
        <w:pStyle w:val="a6"/>
        <w:ind w:left="360"/>
      </w:pPr>
      <w:r w:rsidRPr="00620396">
        <w:rPr>
          <w:rFonts w:cs="Arial"/>
          <w:kern w:val="1"/>
          <w:szCs w:val="24"/>
        </w:rPr>
        <w:t>В ходе лабораторной работы были созданы системы классов, представляющих графические объекты, шаблон контейнера «стек», информацию о возникших исключительных ситуациях. Освоены навыки работы с ПО Rational Rose и MS Visual Studio 6.0.</w:t>
      </w:r>
    </w:p>
    <w:sectPr w:rsidR="00C25CE0" w:rsidRPr="00C25CE0" w:rsidSect="008604B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A8E" w:rsidRDefault="00963A8E" w:rsidP="008604B1">
      <w:pPr>
        <w:spacing w:after="0" w:line="240" w:lineRule="auto"/>
      </w:pPr>
      <w:r>
        <w:separator/>
      </w:r>
    </w:p>
  </w:endnote>
  <w:endnote w:type="continuationSeparator" w:id="1">
    <w:p w:rsidR="00963A8E" w:rsidRDefault="00963A8E" w:rsidP="00860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172782"/>
      <w:docPartObj>
        <w:docPartGallery w:val="Page Numbers (Bottom of Page)"/>
        <w:docPartUnique/>
      </w:docPartObj>
    </w:sdtPr>
    <w:sdtContent>
      <w:p w:rsidR="009A6450" w:rsidRDefault="009A6450">
        <w:pPr>
          <w:pStyle w:val="ae"/>
          <w:jc w:val="center"/>
        </w:pPr>
        <w:fldSimple w:instr=" PAGE   \* MERGEFORMAT ">
          <w:r w:rsidR="0049550A">
            <w:rPr>
              <w:noProof/>
            </w:rPr>
            <w:t>17</w:t>
          </w:r>
        </w:fldSimple>
      </w:p>
    </w:sdtContent>
  </w:sdt>
  <w:p w:rsidR="009A6450" w:rsidRDefault="009A6450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A8E" w:rsidRDefault="00963A8E" w:rsidP="008604B1">
      <w:pPr>
        <w:spacing w:after="0" w:line="240" w:lineRule="auto"/>
      </w:pPr>
      <w:r>
        <w:separator/>
      </w:r>
    </w:p>
  </w:footnote>
  <w:footnote w:type="continuationSeparator" w:id="1">
    <w:p w:rsidR="00963A8E" w:rsidRDefault="00963A8E" w:rsidP="00860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609"/>
        </w:tabs>
        <w:ind w:left="609" w:hanging="360"/>
      </w:pPr>
    </w:lvl>
    <w:lvl w:ilvl="1">
      <w:start w:val="1"/>
      <w:numFmt w:val="decimal"/>
      <w:lvlText w:val=" %1.%2 "/>
      <w:lvlJc w:val="left"/>
      <w:pPr>
        <w:tabs>
          <w:tab w:val="num" w:pos="858"/>
        </w:tabs>
        <w:ind w:left="858" w:hanging="360"/>
      </w:pPr>
    </w:lvl>
    <w:lvl w:ilvl="2">
      <w:start w:val="1"/>
      <w:numFmt w:val="decimal"/>
      <w:lvlText w:val=" %1.%2.%3 "/>
      <w:lvlJc w:val="left"/>
      <w:pPr>
        <w:tabs>
          <w:tab w:val="num" w:pos="1107"/>
        </w:tabs>
        <w:ind w:left="1107" w:hanging="360"/>
      </w:pPr>
    </w:lvl>
    <w:lvl w:ilvl="3">
      <w:start w:val="1"/>
      <w:numFmt w:val="decimal"/>
      <w:lvlText w:val=" %1.%2.%3.%4 "/>
      <w:lvlJc w:val="left"/>
      <w:pPr>
        <w:tabs>
          <w:tab w:val="num" w:pos="1356"/>
        </w:tabs>
        <w:ind w:left="1356" w:hanging="360"/>
      </w:pPr>
    </w:lvl>
    <w:lvl w:ilvl="4">
      <w:start w:val="1"/>
      <w:numFmt w:val="decimal"/>
      <w:lvlText w:val=" %1.%2.%3.%4.%5 "/>
      <w:lvlJc w:val="left"/>
      <w:pPr>
        <w:tabs>
          <w:tab w:val="num" w:pos="1605"/>
        </w:tabs>
        <w:ind w:left="1605" w:hanging="360"/>
      </w:pPr>
    </w:lvl>
    <w:lvl w:ilvl="5">
      <w:start w:val="1"/>
      <w:numFmt w:val="decimal"/>
      <w:lvlText w:val=" %1.%2.%3.%4.%5.%6 "/>
      <w:lvlJc w:val="left"/>
      <w:pPr>
        <w:tabs>
          <w:tab w:val="num" w:pos="1854"/>
        </w:tabs>
        <w:ind w:left="1854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103"/>
        </w:tabs>
        <w:ind w:left="2103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2352"/>
        </w:tabs>
        <w:ind w:left="2352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2601"/>
        </w:tabs>
        <w:ind w:left="2601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C"/>
    <w:multiLevelType w:val="multilevel"/>
    <w:tmpl w:val="0000000C"/>
    <w:name w:val="WW8Num12"/>
    <w:lvl w:ilvl="0">
      <w:start w:val="1"/>
      <w:numFmt w:val="bullet"/>
      <w:lvlText w:val=""/>
      <w:lvlJc w:val="left"/>
      <w:pPr>
        <w:tabs>
          <w:tab w:val="num" w:pos="-360"/>
        </w:tabs>
        <w:ind w:left="-36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D"/>
    <w:multiLevelType w:val="multilevel"/>
    <w:tmpl w:val="0000000D"/>
    <w:name w:val="WW8Num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FAB4CD3"/>
    <w:multiLevelType w:val="multilevel"/>
    <w:tmpl w:val="DD28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3858AB"/>
    <w:multiLevelType w:val="multilevel"/>
    <w:tmpl w:val="A300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8C3259"/>
    <w:multiLevelType w:val="hybridMultilevel"/>
    <w:tmpl w:val="0A3C17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9D6266"/>
    <w:multiLevelType w:val="hybridMultilevel"/>
    <w:tmpl w:val="819A8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4617B9"/>
    <w:multiLevelType w:val="multilevel"/>
    <w:tmpl w:val="8E10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E32630"/>
    <w:multiLevelType w:val="multilevel"/>
    <w:tmpl w:val="5108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0856AA"/>
    <w:multiLevelType w:val="hybridMultilevel"/>
    <w:tmpl w:val="0568B8D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3221AF8"/>
    <w:multiLevelType w:val="multilevel"/>
    <w:tmpl w:val="9B9C49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0DB75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2453652"/>
    <w:multiLevelType w:val="hybridMultilevel"/>
    <w:tmpl w:val="27FA1A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8C67C2"/>
    <w:multiLevelType w:val="hybridMultilevel"/>
    <w:tmpl w:val="A718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27524"/>
    <w:multiLevelType w:val="multilevel"/>
    <w:tmpl w:val="9B9C49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37F2B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45F33E8"/>
    <w:multiLevelType w:val="multilevel"/>
    <w:tmpl w:val="9B9C49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44240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75D2FDF"/>
    <w:multiLevelType w:val="hybridMultilevel"/>
    <w:tmpl w:val="858EF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C220B4"/>
    <w:multiLevelType w:val="multilevel"/>
    <w:tmpl w:val="8486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5873E7"/>
    <w:multiLevelType w:val="hybridMultilevel"/>
    <w:tmpl w:val="507AED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1FC12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8E52BA0"/>
    <w:multiLevelType w:val="hybridMultilevel"/>
    <w:tmpl w:val="9C04CF46"/>
    <w:lvl w:ilvl="0" w:tplc="04190011">
      <w:start w:val="1"/>
      <w:numFmt w:val="decimal"/>
      <w:lvlText w:val="%1)"/>
      <w:lvlJc w:val="left"/>
      <w:pPr>
        <w:ind w:left="2856" w:hanging="360"/>
      </w:pPr>
    </w:lvl>
    <w:lvl w:ilvl="1" w:tplc="04190019" w:tentative="1">
      <w:start w:val="1"/>
      <w:numFmt w:val="lowerLetter"/>
      <w:lvlText w:val="%2."/>
      <w:lvlJc w:val="left"/>
      <w:pPr>
        <w:ind w:left="3576" w:hanging="360"/>
      </w:pPr>
    </w:lvl>
    <w:lvl w:ilvl="2" w:tplc="0419001B" w:tentative="1">
      <w:start w:val="1"/>
      <w:numFmt w:val="lowerRoman"/>
      <w:lvlText w:val="%3."/>
      <w:lvlJc w:val="right"/>
      <w:pPr>
        <w:ind w:left="4296" w:hanging="180"/>
      </w:pPr>
    </w:lvl>
    <w:lvl w:ilvl="3" w:tplc="0419000F" w:tentative="1">
      <w:start w:val="1"/>
      <w:numFmt w:val="decimal"/>
      <w:lvlText w:val="%4."/>
      <w:lvlJc w:val="left"/>
      <w:pPr>
        <w:ind w:left="5016" w:hanging="360"/>
      </w:pPr>
    </w:lvl>
    <w:lvl w:ilvl="4" w:tplc="04190019" w:tentative="1">
      <w:start w:val="1"/>
      <w:numFmt w:val="lowerLetter"/>
      <w:lvlText w:val="%5."/>
      <w:lvlJc w:val="left"/>
      <w:pPr>
        <w:ind w:left="5736" w:hanging="360"/>
      </w:pPr>
    </w:lvl>
    <w:lvl w:ilvl="5" w:tplc="0419001B" w:tentative="1">
      <w:start w:val="1"/>
      <w:numFmt w:val="lowerRoman"/>
      <w:lvlText w:val="%6."/>
      <w:lvlJc w:val="right"/>
      <w:pPr>
        <w:ind w:left="6456" w:hanging="180"/>
      </w:pPr>
    </w:lvl>
    <w:lvl w:ilvl="6" w:tplc="0419000F" w:tentative="1">
      <w:start w:val="1"/>
      <w:numFmt w:val="decimal"/>
      <w:lvlText w:val="%7."/>
      <w:lvlJc w:val="left"/>
      <w:pPr>
        <w:ind w:left="7176" w:hanging="360"/>
      </w:pPr>
    </w:lvl>
    <w:lvl w:ilvl="7" w:tplc="04190019" w:tentative="1">
      <w:start w:val="1"/>
      <w:numFmt w:val="lowerLetter"/>
      <w:lvlText w:val="%8."/>
      <w:lvlJc w:val="left"/>
      <w:pPr>
        <w:ind w:left="7896" w:hanging="360"/>
      </w:pPr>
    </w:lvl>
    <w:lvl w:ilvl="8" w:tplc="0419001B" w:tentative="1">
      <w:start w:val="1"/>
      <w:numFmt w:val="lowerRoman"/>
      <w:lvlText w:val="%9."/>
      <w:lvlJc w:val="right"/>
      <w:pPr>
        <w:ind w:left="8616" w:hanging="180"/>
      </w:pPr>
    </w:lvl>
  </w:abstractNum>
  <w:num w:numId="1">
    <w:abstractNumId w:val="17"/>
  </w:num>
  <w:num w:numId="2">
    <w:abstractNumId w:val="0"/>
  </w:num>
  <w:num w:numId="3">
    <w:abstractNumId w:val="23"/>
  </w:num>
  <w:num w:numId="4">
    <w:abstractNumId w:val="19"/>
  </w:num>
  <w:num w:numId="5">
    <w:abstractNumId w:val="13"/>
  </w:num>
  <w:num w:numId="6">
    <w:abstractNumId w:val="1"/>
  </w:num>
  <w:num w:numId="7">
    <w:abstractNumId w:val="8"/>
  </w:num>
  <w:num w:numId="8">
    <w:abstractNumId w:val="14"/>
  </w:num>
  <w:num w:numId="9">
    <w:abstractNumId w:val="20"/>
  </w:num>
  <w:num w:numId="10">
    <w:abstractNumId w:val="10"/>
  </w:num>
  <w:num w:numId="11">
    <w:abstractNumId w:val="6"/>
  </w:num>
  <w:num w:numId="12">
    <w:abstractNumId w:val="21"/>
  </w:num>
  <w:num w:numId="13">
    <w:abstractNumId w:val="5"/>
  </w:num>
  <w:num w:numId="14">
    <w:abstractNumId w:val="9"/>
  </w:num>
  <w:num w:numId="15">
    <w:abstractNumId w:val="2"/>
  </w:num>
  <w:num w:numId="16">
    <w:abstractNumId w:val="3"/>
  </w:num>
  <w:num w:numId="17">
    <w:abstractNumId w:val="7"/>
  </w:num>
  <w:num w:numId="18">
    <w:abstractNumId w:val="22"/>
  </w:num>
  <w:num w:numId="19">
    <w:abstractNumId w:val="24"/>
  </w:num>
  <w:num w:numId="20">
    <w:abstractNumId w:val="11"/>
  </w:num>
  <w:num w:numId="21">
    <w:abstractNumId w:val="12"/>
  </w:num>
  <w:num w:numId="22">
    <w:abstractNumId w:val="4"/>
  </w:num>
  <w:num w:numId="23">
    <w:abstractNumId w:val="16"/>
  </w:num>
  <w:num w:numId="24">
    <w:abstractNumId w:val="18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5CE0"/>
    <w:rsid w:val="000421A1"/>
    <w:rsid w:val="000D4080"/>
    <w:rsid w:val="000E7AF9"/>
    <w:rsid w:val="0025024C"/>
    <w:rsid w:val="00310DFB"/>
    <w:rsid w:val="00433D40"/>
    <w:rsid w:val="00485061"/>
    <w:rsid w:val="0049550A"/>
    <w:rsid w:val="00620396"/>
    <w:rsid w:val="006A4BB4"/>
    <w:rsid w:val="00732C86"/>
    <w:rsid w:val="0075735F"/>
    <w:rsid w:val="007B5B68"/>
    <w:rsid w:val="007D49E1"/>
    <w:rsid w:val="00814BE7"/>
    <w:rsid w:val="008253DF"/>
    <w:rsid w:val="008470AC"/>
    <w:rsid w:val="008604B1"/>
    <w:rsid w:val="008A727B"/>
    <w:rsid w:val="00963A8E"/>
    <w:rsid w:val="00985C50"/>
    <w:rsid w:val="009A6450"/>
    <w:rsid w:val="00B15CF9"/>
    <w:rsid w:val="00C25CE0"/>
    <w:rsid w:val="00CF2D75"/>
    <w:rsid w:val="00D34CB2"/>
    <w:rsid w:val="00DA6DF1"/>
    <w:rsid w:val="00DF2898"/>
    <w:rsid w:val="00F2051F"/>
    <w:rsid w:val="00FE0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CE0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25C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5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53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502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25CE0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C2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5CE0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25C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ody Text"/>
    <w:basedOn w:val="a"/>
    <w:link w:val="a7"/>
    <w:semiHidden/>
    <w:rsid w:val="007B5B68"/>
    <w:pPr>
      <w:suppressAutoHyphens/>
      <w:spacing w:after="120" w:line="240" w:lineRule="auto"/>
      <w:jc w:val="both"/>
    </w:pPr>
    <w:rPr>
      <w:rFonts w:ascii="Times New Roman" w:eastAsia="Times New Roman" w:hAnsi="Times New Roman"/>
      <w:sz w:val="24"/>
      <w:szCs w:val="32"/>
      <w:lang w:eastAsia="ar-SA"/>
    </w:rPr>
  </w:style>
  <w:style w:type="character" w:customStyle="1" w:styleId="a7">
    <w:name w:val="Основной текст Знак"/>
    <w:basedOn w:val="a0"/>
    <w:link w:val="a6"/>
    <w:semiHidden/>
    <w:rsid w:val="007B5B68"/>
    <w:rPr>
      <w:rFonts w:ascii="Times New Roman" w:eastAsia="Times New Roman" w:hAnsi="Times New Roman" w:cs="Times New Roman"/>
      <w:sz w:val="24"/>
      <w:szCs w:val="32"/>
      <w:lang w:eastAsia="ar-SA"/>
    </w:rPr>
  </w:style>
  <w:style w:type="paragraph" w:styleId="a8">
    <w:name w:val="List Paragraph"/>
    <w:basedOn w:val="a"/>
    <w:uiPriority w:val="34"/>
    <w:qFormat/>
    <w:rsid w:val="000E7AF9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8604B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8604B1"/>
    <w:rPr>
      <w:rFonts w:ascii="Calibri" w:eastAsia="Calibri" w:hAnsi="Calibri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604B1"/>
    <w:rPr>
      <w:vertAlign w:val="superscript"/>
    </w:rPr>
  </w:style>
  <w:style w:type="paragraph" w:styleId="ac">
    <w:name w:val="header"/>
    <w:basedOn w:val="a"/>
    <w:link w:val="ad"/>
    <w:uiPriority w:val="99"/>
    <w:semiHidden/>
    <w:unhideWhenUsed/>
    <w:rsid w:val="00860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8604B1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860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604B1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75735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5735F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75735F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53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1">
    <w:name w:val="КОД"/>
    <w:basedOn w:val="3"/>
    <w:link w:val="af2"/>
    <w:qFormat/>
    <w:rsid w:val="008253DF"/>
    <w:pPr>
      <w:spacing w:before="0"/>
    </w:pPr>
    <w:rPr>
      <w:rFonts w:ascii="Courier New" w:eastAsia="Calibri" w:hAnsi="Courier New" w:cs="Courier New"/>
      <w:b w:val="0"/>
      <w:bCs w:val="0"/>
      <w:color w:val="auto"/>
      <w:sz w:val="20"/>
      <w:szCs w:val="20"/>
      <w:lang w:val="en-US"/>
    </w:rPr>
  </w:style>
  <w:style w:type="table" w:styleId="af3">
    <w:name w:val="Table Grid"/>
    <w:basedOn w:val="a1"/>
    <w:uiPriority w:val="59"/>
    <w:rsid w:val="00433D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КОД Знак"/>
    <w:basedOn w:val="30"/>
    <w:link w:val="af1"/>
    <w:rsid w:val="008253DF"/>
    <w:rPr>
      <w:rFonts w:ascii="Courier New" w:eastAsia="Calibri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rsid w:val="0025024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7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00F4D-8B9E-407F-B181-0581744D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19</Pages>
  <Words>2634</Words>
  <Characters>15016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17615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16</cp:revision>
  <dcterms:created xsi:type="dcterms:W3CDTF">2007-11-18T22:41:00Z</dcterms:created>
  <dcterms:modified xsi:type="dcterms:W3CDTF">2007-12-04T07:53:00Z</dcterms:modified>
</cp:coreProperties>
</file>